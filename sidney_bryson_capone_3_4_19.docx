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40135" w14:textId="77777777" w:rsidR="00347618" w:rsidRPr="00347618" w:rsidRDefault="00347618" w:rsidP="00627D70">
      <w:pPr>
        <w:pStyle w:val="Heading2"/>
        <w:keepLines/>
        <w:widowControl/>
        <w:autoSpaceDE/>
        <w:autoSpaceDN/>
        <w:ind w:right="4"/>
        <w:rPr>
          <w:rFonts w:asciiTheme="minorHAnsi" w:hAnsiTheme="minorHAnsi"/>
          <w:szCs w:val="22"/>
        </w:rPr>
      </w:pPr>
      <w:r w:rsidRPr="00347618">
        <w:rPr>
          <w:rFonts w:asciiTheme="minorHAnsi" w:hAnsiTheme="minorHAnsi"/>
          <w:smallCaps/>
          <w:szCs w:val="22"/>
        </w:rPr>
        <w:t>Summary</w:t>
      </w:r>
    </w:p>
    <w:p w14:paraId="7AF99A60" w14:textId="214FEF5D" w:rsidR="00627D70" w:rsidRDefault="008D2A6A" w:rsidP="00C82EB3">
      <w:pPr>
        <w:pStyle w:val="NormalWeb"/>
        <w:numPr>
          <w:ilvl w:val="0"/>
          <w:numId w:val="33"/>
        </w:numPr>
        <w:spacing w:before="0" w:beforeAutospacing="0" w:after="0" w:afterAutospacing="0"/>
        <w:rPr>
          <w:rFonts w:asciiTheme="minorHAnsi" w:hAnsiTheme="minorHAnsi"/>
          <w:sz w:val="22"/>
          <w:szCs w:val="22"/>
        </w:rPr>
      </w:pPr>
      <w:r>
        <w:rPr>
          <w:rFonts w:asciiTheme="minorHAnsi" w:hAnsiTheme="minorHAnsi"/>
          <w:sz w:val="22"/>
          <w:szCs w:val="22"/>
        </w:rPr>
        <w:t>21</w:t>
      </w:r>
      <w:r w:rsidR="00347618" w:rsidRPr="00347618">
        <w:rPr>
          <w:rFonts w:asciiTheme="minorHAnsi" w:hAnsiTheme="minorHAnsi"/>
          <w:sz w:val="22"/>
          <w:szCs w:val="22"/>
        </w:rPr>
        <w:t xml:space="preserve"> years’ experience </w:t>
      </w:r>
      <w:r w:rsidR="00B43110">
        <w:rPr>
          <w:rFonts w:asciiTheme="minorHAnsi" w:hAnsiTheme="minorHAnsi"/>
          <w:sz w:val="22"/>
          <w:szCs w:val="22"/>
        </w:rPr>
        <w:t>as a</w:t>
      </w:r>
      <w:r w:rsidR="00347618" w:rsidRPr="00347618">
        <w:rPr>
          <w:rFonts w:asciiTheme="minorHAnsi" w:hAnsiTheme="minorHAnsi"/>
          <w:b/>
          <w:sz w:val="22"/>
          <w:szCs w:val="22"/>
        </w:rPr>
        <w:t xml:space="preserve"> </w:t>
      </w:r>
      <w:r w:rsidR="005B3581">
        <w:rPr>
          <w:rFonts w:asciiTheme="minorHAnsi" w:hAnsiTheme="minorHAnsi"/>
          <w:sz w:val="22"/>
          <w:szCs w:val="22"/>
        </w:rPr>
        <w:t>System E</w:t>
      </w:r>
      <w:r w:rsidR="00347618" w:rsidRPr="00347618">
        <w:rPr>
          <w:rFonts w:asciiTheme="minorHAnsi" w:hAnsiTheme="minorHAnsi"/>
          <w:sz w:val="22"/>
          <w:szCs w:val="22"/>
        </w:rPr>
        <w:t>ngineer</w:t>
      </w:r>
      <w:r w:rsidR="00347618" w:rsidRPr="00347618">
        <w:rPr>
          <w:rFonts w:asciiTheme="minorHAnsi" w:hAnsiTheme="minorHAnsi"/>
          <w:b/>
          <w:sz w:val="22"/>
          <w:szCs w:val="22"/>
        </w:rPr>
        <w:t xml:space="preserve"> </w:t>
      </w:r>
      <w:r w:rsidR="005B3581">
        <w:rPr>
          <w:rFonts w:asciiTheme="minorHAnsi" w:hAnsiTheme="minorHAnsi"/>
          <w:sz w:val="22"/>
          <w:szCs w:val="22"/>
        </w:rPr>
        <w:t>and N</w:t>
      </w:r>
      <w:r w:rsidR="00347618" w:rsidRPr="00347618">
        <w:rPr>
          <w:rFonts w:asciiTheme="minorHAnsi" w:hAnsiTheme="minorHAnsi"/>
          <w:sz w:val="22"/>
          <w:szCs w:val="22"/>
        </w:rPr>
        <w:t xml:space="preserve">etwork </w:t>
      </w:r>
      <w:r w:rsidR="00B43110">
        <w:rPr>
          <w:rFonts w:asciiTheme="minorHAnsi" w:hAnsiTheme="minorHAnsi"/>
          <w:sz w:val="22"/>
          <w:szCs w:val="22"/>
        </w:rPr>
        <w:t xml:space="preserve">Solution </w:t>
      </w:r>
      <w:r w:rsidR="005B3581" w:rsidRPr="00007E2F">
        <w:rPr>
          <w:rFonts w:asciiTheme="minorHAnsi" w:hAnsiTheme="minorHAnsi"/>
          <w:sz w:val="22"/>
          <w:szCs w:val="22"/>
        </w:rPr>
        <w:t>A</w:t>
      </w:r>
      <w:r w:rsidR="00347618" w:rsidRPr="00007E2F">
        <w:rPr>
          <w:rFonts w:asciiTheme="minorHAnsi" w:hAnsiTheme="minorHAnsi"/>
          <w:sz w:val="22"/>
          <w:szCs w:val="22"/>
        </w:rPr>
        <w:t>rchitec</w:t>
      </w:r>
      <w:r w:rsidR="00B43110">
        <w:rPr>
          <w:rFonts w:asciiTheme="minorHAnsi" w:hAnsiTheme="minorHAnsi"/>
          <w:sz w:val="22"/>
          <w:szCs w:val="22"/>
        </w:rPr>
        <w:t>t</w:t>
      </w:r>
      <w:r w:rsidR="00007E2F" w:rsidRPr="00007E2F">
        <w:rPr>
          <w:rFonts w:asciiTheme="minorHAnsi" w:hAnsiTheme="minorHAnsi"/>
          <w:sz w:val="22"/>
          <w:szCs w:val="22"/>
        </w:rPr>
        <w:t xml:space="preserve"> in telecommunications</w:t>
      </w:r>
      <w:r w:rsidR="00627D70">
        <w:rPr>
          <w:rFonts w:asciiTheme="minorHAnsi" w:hAnsiTheme="minorHAnsi"/>
          <w:sz w:val="22"/>
          <w:szCs w:val="22"/>
        </w:rPr>
        <w:t xml:space="preserve">. </w:t>
      </w:r>
    </w:p>
    <w:p w14:paraId="594F253F" w14:textId="28563139" w:rsidR="001C340C" w:rsidRDefault="00627D70" w:rsidP="00C82EB3">
      <w:pPr>
        <w:pStyle w:val="NormalWeb"/>
        <w:numPr>
          <w:ilvl w:val="0"/>
          <w:numId w:val="33"/>
        </w:numPr>
        <w:spacing w:before="0" w:beforeAutospacing="0" w:after="0" w:afterAutospacing="0"/>
        <w:rPr>
          <w:rFonts w:asciiTheme="minorHAnsi" w:hAnsiTheme="minorHAnsi"/>
          <w:sz w:val="22"/>
          <w:szCs w:val="22"/>
        </w:rPr>
      </w:pPr>
      <w:r>
        <w:rPr>
          <w:rFonts w:asciiTheme="minorHAnsi" w:hAnsiTheme="minorHAnsi"/>
          <w:sz w:val="22"/>
          <w:szCs w:val="22"/>
        </w:rPr>
        <w:t>Seven years in Technical Sales and Solution Architecture within sales teams</w:t>
      </w:r>
      <w:r>
        <w:rPr>
          <w:rFonts w:asciiTheme="minorHAnsi" w:hAnsiTheme="minorHAnsi"/>
          <w:b/>
          <w:sz w:val="22"/>
          <w:szCs w:val="22"/>
        </w:rPr>
        <w:t>.</w:t>
      </w:r>
    </w:p>
    <w:p w14:paraId="5A04EDC3" w14:textId="3A3EFA98" w:rsidR="00950FEA" w:rsidRPr="00950FEA" w:rsidRDefault="00950FEA" w:rsidP="00950FEA">
      <w:pPr>
        <w:pStyle w:val="NormalWeb"/>
        <w:numPr>
          <w:ilvl w:val="0"/>
          <w:numId w:val="33"/>
        </w:numPr>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Five </w:t>
      </w:r>
      <w:r w:rsidR="006A6CD0">
        <w:rPr>
          <w:rFonts w:asciiTheme="minorHAnsi" w:hAnsiTheme="minorHAnsi"/>
          <w:color w:val="000000"/>
          <w:sz w:val="22"/>
          <w:szCs w:val="22"/>
        </w:rPr>
        <w:t>years’ experience</w:t>
      </w:r>
      <w:r w:rsidR="00AC35F1">
        <w:rPr>
          <w:rFonts w:asciiTheme="minorHAnsi" w:hAnsiTheme="minorHAnsi"/>
          <w:color w:val="000000"/>
          <w:sz w:val="22"/>
          <w:szCs w:val="22"/>
        </w:rPr>
        <w:t xml:space="preserve"> with consulting in Infrastructure </w:t>
      </w:r>
      <w:r>
        <w:rPr>
          <w:rFonts w:asciiTheme="minorHAnsi" w:hAnsiTheme="minorHAnsi"/>
          <w:color w:val="000000"/>
          <w:sz w:val="22"/>
          <w:szCs w:val="22"/>
        </w:rPr>
        <w:t>m</w:t>
      </w:r>
      <w:r w:rsidR="00347618" w:rsidRPr="00347618">
        <w:rPr>
          <w:rFonts w:asciiTheme="minorHAnsi" w:hAnsiTheme="minorHAnsi"/>
          <w:color w:val="000000"/>
          <w:sz w:val="22"/>
          <w:szCs w:val="22"/>
        </w:rPr>
        <w:t xml:space="preserve">igration methodologies and techniques to support application and data movements to </w:t>
      </w:r>
      <w:r w:rsidR="00515930">
        <w:rPr>
          <w:rFonts w:asciiTheme="minorHAnsi" w:hAnsiTheme="minorHAnsi"/>
          <w:color w:val="000000"/>
          <w:sz w:val="22"/>
          <w:szCs w:val="22"/>
        </w:rPr>
        <w:t>AWS</w:t>
      </w:r>
      <w:r w:rsidR="002550FD">
        <w:rPr>
          <w:rFonts w:asciiTheme="minorHAnsi" w:hAnsiTheme="minorHAnsi"/>
          <w:color w:val="000000"/>
          <w:sz w:val="22"/>
          <w:szCs w:val="22"/>
        </w:rPr>
        <w:t xml:space="preserve">, </w:t>
      </w:r>
      <w:r w:rsidR="00347618" w:rsidRPr="00347618">
        <w:rPr>
          <w:rFonts w:asciiTheme="minorHAnsi" w:hAnsiTheme="minorHAnsi"/>
          <w:color w:val="000000"/>
          <w:sz w:val="22"/>
          <w:szCs w:val="22"/>
        </w:rPr>
        <w:t>Azure</w:t>
      </w:r>
      <w:r w:rsidR="00CA470B">
        <w:rPr>
          <w:rFonts w:asciiTheme="minorHAnsi" w:hAnsiTheme="minorHAnsi"/>
          <w:color w:val="000000"/>
          <w:sz w:val="22"/>
          <w:szCs w:val="22"/>
        </w:rPr>
        <w:t>,</w:t>
      </w:r>
      <w:r w:rsidR="00347618" w:rsidRPr="00347618">
        <w:rPr>
          <w:rFonts w:asciiTheme="minorHAnsi" w:hAnsiTheme="minorHAnsi"/>
          <w:color w:val="000000"/>
          <w:sz w:val="22"/>
          <w:szCs w:val="22"/>
        </w:rPr>
        <w:t xml:space="preserve"> and </w:t>
      </w:r>
      <w:r w:rsidR="00515930">
        <w:rPr>
          <w:rFonts w:asciiTheme="minorHAnsi" w:hAnsiTheme="minorHAnsi"/>
          <w:color w:val="000000"/>
          <w:sz w:val="22"/>
          <w:szCs w:val="22"/>
        </w:rPr>
        <w:t>Google Cloud</w:t>
      </w:r>
      <w:r w:rsidR="00347618" w:rsidRPr="00347618">
        <w:rPr>
          <w:rFonts w:asciiTheme="minorHAnsi" w:hAnsiTheme="minorHAnsi"/>
          <w:color w:val="000000"/>
          <w:sz w:val="22"/>
          <w:szCs w:val="22"/>
        </w:rPr>
        <w:t xml:space="preserve"> services. </w:t>
      </w:r>
    </w:p>
    <w:p w14:paraId="690907DF" w14:textId="3E9B5714" w:rsidR="00347618" w:rsidRPr="001C340C" w:rsidRDefault="00347618" w:rsidP="00C82EB3">
      <w:pPr>
        <w:pStyle w:val="NormalWeb"/>
        <w:numPr>
          <w:ilvl w:val="0"/>
          <w:numId w:val="33"/>
        </w:numPr>
        <w:spacing w:before="0" w:beforeAutospacing="0" w:after="0" w:afterAutospacing="0"/>
        <w:rPr>
          <w:rFonts w:asciiTheme="minorHAnsi" w:hAnsiTheme="minorHAnsi" w:cs="Calibri"/>
          <w:sz w:val="22"/>
          <w:szCs w:val="22"/>
        </w:rPr>
      </w:pPr>
      <w:r w:rsidRPr="00347618">
        <w:rPr>
          <w:rFonts w:asciiTheme="minorHAnsi" w:hAnsiTheme="minorHAnsi"/>
          <w:sz w:val="22"/>
          <w:szCs w:val="22"/>
        </w:rPr>
        <w:t xml:space="preserve">Desire to </w:t>
      </w:r>
      <w:r w:rsidR="008D2A6A">
        <w:rPr>
          <w:rFonts w:asciiTheme="minorHAnsi" w:hAnsiTheme="minorHAnsi"/>
          <w:sz w:val="22"/>
          <w:szCs w:val="22"/>
        </w:rPr>
        <w:t xml:space="preserve">influence and provide strategic thought leadership for monetization of Machine Learning and Artificial Intelligence in </w:t>
      </w:r>
      <w:proofErr w:type="gramStart"/>
      <w:r w:rsidR="008D2A6A">
        <w:rPr>
          <w:rFonts w:asciiTheme="minorHAnsi" w:hAnsiTheme="minorHAnsi"/>
          <w:sz w:val="22"/>
          <w:szCs w:val="22"/>
        </w:rPr>
        <w:t>cloud based</w:t>
      </w:r>
      <w:proofErr w:type="gramEnd"/>
      <w:r w:rsidR="008D2A6A">
        <w:rPr>
          <w:rFonts w:asciiTheme="minorHAnsi" w:hAnsiTheme="minorHAnsi"/>
          <w:sz w:val="22"/>
          <w:szCs w:val="22"/>
        </w:rPr>
        <w:t xml:space="preserve"> solutions</w:t>
      </w:r>
      <w:r w:rsidRPr="00347618">
        <w:rPr>
          <w:rFonts w:asciiTheme="minorHAnsi" w:hAnsiTheme="minorHAnsi"/>
          <w:sz w:val="22"/>
          <w:szCs w:val="22"/>
        </w:rPr>
        <w:t>.</w:t>
      </w:r>
    </w:p>
    <w:p w14:paraId="4230A584" w14:textId="77777777" w:rsidR="00347618" w:rsidRPr="00347618" w:rsidRDefault="00347618" w:rsidP="00C82EB3">
      <w:pPr>
        <w:rPr>
          <w:rFonts w:asciiTheme="minorHAnsi" w:hAnsiTheme="minorHAnsi"/>
          <w:sz w:val="22"/>
          <w:szCs w:val="22"/>
        </w:rPr>
      </w:pPr>
    </w:p>
    <w:p w14:paraId="5F4A8959" w14:textId="77777777" w:rsidR="00347618" w:rsidRPr="00347618" w:rsidRDefault="00347618" w:rsidP="00C82EB3">
      <w:pPr>
        <w:pStyle w:val="Heading2"/>
        <w:keepLines/>
        <w:widowControl/>
        <w:numPr>
          <w:ilvl w:val="1"/>
          <w:numId w:val="30"/>
        </w:numPr>
        <w:autoSpaceDE/>
        <w:autoSpaceDN/>
        <w:ind w:left="0" w:right="4" w:hanging="15"/>
        <w:rPr>
          <w:rFonts w:asciiTheme="minorHAnsi" w:hAnsiTheme="minorHAnsi"/>
          <w:smallCaps/>
          <w:szCs w:val="22"/>
        </w:rPr>
      </w:pPr>
      <w:r w:rsidRPr="00347618">
        <w:rPr>
          <w:rFonts w:asciiTheme="minorHAnsi" w:hAnsiTheme="minorHAnsi"/>
          <w:smallCaps/>
          <w:szCs w:val="22"/>
        </w:rPr>
        <w:t xml:space="preserve">PROFESSIONAL EXPERIENCE </w:t>
      </w:r>
    </w:p>
    <w:p w14:paraId="498417B6" w14:textId="317783AC" w:rsidR="00347618" w:rsidRPr="00347618" w:rsidRDefault="001C340C" w:rsidP="00C82EB3">
      <w:pPr>
        <w:pStyle w:val="Heading2"/>
        <w:keepLines/>
        <w:widowControl/>
        <w:numPr>
          <w:ilvl w:val="1"/>
          <w:numId w:val="30"/>
        </w:numPr>
        <w:autoSpaceDE/>
        <w:autoSpaceDN/>
        <w:ind w:left="0" w:right="4" w:hanging="15"/>
        <w:rPr>
          <w:rFonts w:asciiTheme="minorHAnsi" w:hAnsiTheme="minorHAnsi"/>
          <w:szCs w:val="22"/>
        </w:rPr>
      </w:pPr>
      <w:bookmarkStart w:id="0" w:name="_bmzcg3lixqj4" w:colFirst="0" w:colLast="0"/>
      <w:bookmarkEnd w:id="0"/>
      <w:r w:rsidRPr="00347618">
        <w:rPr>
          <w:rFonts w:asciiTheme="minorHAnsi" w:hAnsiTheme="minorHAnsi"/>
          <w:szCs w:val="22"/>
        </w:rPr>
        <w:t>Nokia,</w:t>
      </w:r>
      <w:r>
        <w:rPr>
          <w:rFonts w:asciiTheme="minorHAnsi" w:hAnsiTheme="minorHAnsi"/>
          <w:szCs w:val="22"/>
        </w:rPr>
        <w:t xml:space="preserve"> </w:t>
      </w:r>
      <w:r w:rsidR="001C18A4" w:rsidRPr="001C18A4">
        <w:rPr>
          <w:rFonts w:asciiTheme="minorHAnsi" w:hAnsiTheme="minorHAnsi"/>
          <w:szCs w:val="22"/>
        </w:rPr>
        <w:t>Naperville</w:t>
      </w:r>
      <w:r w:rsidRPr="001C18A4">
        <w:rPr>
          <w:rFonts w:asciiTheme="minorHAnsi" w:hAnsiTheme="minorHAnsi"/>
          <w:szCs w:val="22"/>
        </w:rPr>
        <w:t xml:space="preserve">, </w:t>
      </w:r>
      <w:r w:rsidR="001C18A4" w:rsidRPr="001C18A4">
        <w:rPr>
          <w:rFonts w:asciiTheme="minorHAnsi" w:hAnsiTheme="minorHAnsi"/>
          <w:szCs w:val="22"/>
        </w:rPr>
        <w:t>IL</w:t>
      </w:r>
      <w:r>
        <w:rPr>
          <w:rFonts w:asciiTheme="minorHAnsi" w:hAnsiTheme="minorHAnsi"/>
          <w:szCs w:val="22"/>
        </w:rPr>
        <w:t xml:space="preserve">                                                                                                                                      </w:t>
      </w:r>
      <w:r w:rsidRPr="00347618">
        <w:rPr>
          <w:rFonts w:asciiTheme="minorHAnsi" w:hAnsiTheme="minorHAnsi"/>
          <w:szCs w:val="22"/>
        </w:rPr>
        <w:t>201</w:t>
      </w:r>
      <w:r w:rsidR="006A6CD0">
        <w:rPr>
          <w:rFonts w:asciiTheme="minorHAnsi" w:hAnsiTheme="minorHAnsi"/>
          <w:szCs w:val="22"/>
        </w:rPr>
        <w:t>8</w:t>
      </w:r>
      <w:r w:rsidRPr="00347618">
        <w:rPr>
          <w:rFonts w:asciiTheme="minorHAnsi" w:hAnsiTheme="minorHAnsi"/>
          <w:szCs w:val="22"/>
        </w:rPr>
        <w:t xml:space="preserve"> – Present</w:t>
      </w:r>
    </w:p>
    <w:p w14:paraId="6B8E8F09" w14:textId="3C4DAC37" w:rsidR="00347618" w:rsidRPr="00347618" w:rsidRDefault="00627D70" w:rsidP="00C82EB3">
      <w:pPr>
        <w:rPr>
          <w:rFonts w:asciiTheme="minorHAnsi" w:hAnsiTheme="minorHAnsi"/>
          <w:b/>
          <w:sz w:val="22"/>
          <w:szCs w:val="22"/>
        </w:rPr>
      </w:pPr>
      <w:r>
        <w:rPr>
          <w:rFonts w:asciiTheme="minorHAnsi" w:hAnsiTheme="minorHAnsi"/>
          <w:b/>
          <w:sz w:val="22"/>
          <w:szCs w:val="22"/>
        </w:rPr>
        <w:t>Director, Customer Solution</w:t>
      </w:r>
      <w:r w:rsidR="003B0DC1">
        <w:rPr>
          <w:rFonts w:asciiTheme="minorHAnsi" w:hAnsiTheme="minorHAnsi"/>
          <w:b/>
          <w:sz w:val="22"/>
          <w:szCs w:val="22"/>
        </w:rPr>
        <w:t xml:space="preserve"> </w:t>
      </w:r>
      <w:r w:rsidR="00347618" w:rsidRPr="00347618">
        <w:rPr>
          <w:rFonts w:asciiTheme="minorHAnsi" w:hAnsiTheme="minorHAnsi"/>
          <w:b/>
          <w:sz w:val="22"/>
          <w:szCs w:val="22"/>
        </w:rPr>
        <w:t>Architect</w:t>
      </w:r>
      <w:r w:rsidR="003B0DC1">
        <w:rPr>
          <w:rFonts w:asciiTheme="minorHAnsi" w:hAnsiTheme="minorHAnsi"/>
          <w:b/>
          <w:sz w:val="22"/>
          <w:szCs w:val="22"/>
        </w:rPr>
        <w:t xml:space="preserve"> </w:t>
      </w:r>
      <w:r w:rsidR="001C340C" w:rsidRPr="00347618">
        <w:rPr>
          <w:rFonts w:asciiTheme="minorHAnsi" w:hAnsiTheme="minorHAnsi"/>
          <w:b/>
          <w:sz w:val="22"/>
          <w:szCs w:val="22"/>
        </w:rPr>
        <w:t>(Full-Time)</w:t>
      </w:r>
    </w:p>
    <w:p w14:paraId="57123804" w14:textId="414C0F56" w:rsidR="00AC35F1" w:rsidRDefault="00B43110" w:rsidP="00C82EB3">
      <w:pPr>
        <w:pStyle w:val="ListParagraph"/>
        <w:numPr>
          <w:ilvl w:val="0"/>
          <w:numId w:val="31"/>
        </w:numPr>
        <w:spacing w:after="0" w:line="240" w:lineRule="auto"/>
        <w:ind w:right="4"/>
        <w:jc w:val="both"/>
        <w:rPr>
          <w:rFonts w:asciiTheme="minorHAnsi" w:hAnsiTheme="minorHAnsi"/>
        </w:rPr>
      </w:pPr>
      <w:r>
        <w:rPr>
          <w:rFonts w:asciiTheme="minorHAnsi" w:hAnsiTheme="minorHAnsi"/>
        </w:rPr>
        <w:t>Responsible for</w:t>
      </w:r>
      <w:r w:rsidR="00347618" w:rsidRPr="00347618">
        <w:rPr>
          <w:rFonts w:asciiTheme="minorHAnsi" w:hAnsiTheme="minorHAnsi"/>
        </w:rPr>
        <w:t xml:space="preserve"> sales and solutions</w:t>
      </w:r>
      <w:r w:rsidR="00950FEA">
        <w:rPr>
          <w:rFonts w:asciiTheme="minorHAnsi" w:hAnsiTheme="minorHAnsi"/>
        </w:rPr>
        <w:t xml:space="preserve"> strategies </w:t>
      </w:r>
      <w:r>
        <w:rPr>
          <w:rFonts w:asciiTheme="minorHAnsi" w:hAnsiTheme="minorHAnsi"/>
        </w:rPr>
        <w:t>to deliver multi-access</w:t>
      </w:r>
      <w:r w:rsidR="00347618" w:rsidRPr="00347618">
        <w:rPr>
          <w:rFonts w:asciiTheme="minorHAnsi" w:hAnsiTheme="minorHAnsi"/>
        </w:rPr>
        <w:t xml:space="preserve"> edge computing </w:t>
      </w:r>
      <w:r>
        <w:rPr>
          <w:rFonts w:asciiTheme="minorHAnsi" w:hAnsiTheme="minorHAnsi"/>
        </w:rPr>
        <w:t xml:space="preserve">(MEC) </w:t>
      </w:r>
      <w:r w:rsidR="00347618" w:rsidRPr="00347618">
        <w:rPr>
          <w:rFonts w:asciiTheme="minorHAnsi" w:hAnsiTheme="minorHAnsi"/>
        </w:rPr>
        <w:t xml:space="preserve">at </w:t>
      </w:r>
      <w:r>
        <w:rPr>
          <w:rFonts w:asciiTheme="minorHAnsi" w:hAnsiTheme="minorHAnsi"/>
        </w:rPr>
        <w:t xml:space="preserve">web </w:t>
      </w:r>
      <w:r w:rsidR="00347618" w:rsidRPr="00347618">
        <w:rPr>
          <w:rFonts w:asciiTheme="minorHAnsi" w:hAnsiTheme="minorHAnsi"/>
        </w:rPr>
        <w:t xml:space="preserve">scale and </w:t>
      </w:r>
      <w:r w:rsidR="00950FEA">
        <w:rPr>
          <w:rFonts w:asciiTheme="minorHAnsi" w:hAnsiTheme="minorHAnsi"/>
        </w:rPr>
        <w:t xml:space="preserve">developing migration strategies for applications on infrastructure as a service in </w:t>
      </w:r>
      <w:r>
        <w:rPr>
          <w:rFonts w:asciiTheme="minorHAnsi" w:hAnsiTheme="minorHAnsi"/>
        </w:rPr>
        <w:t>far edge</w:t>
      </w:r>
      <w:r w:rsidR="00950FEA">
        <w:rPr>
          <w:rFonts w:asciiTheme="minorHAnsi" w:hAnsiTheme="minorHAnsi"/>
        </w:rPr>
        <w:t xml:space="preserve"> </w:t>
      </w:r>
      <w:r w:rsidR="00464F41">
        <w:rPr>
          <w:rFonts w:asciiTheme="minorHAnsi" w:hAnsiTheme="minorHAnsi"/>
        </w:rPr>
        <w:t xml:space="preserve">cloud </w:t>
      </w:r>
      <w:r w:rsidR="00950FEA">
        <w:rPr>
          <w:rFonts w:asciiTheme="minorHAnsi" w:hAnsiTheme="minorHAnsi"/>
        </w:rPr>
        <w:t>data centers</w:t>
      </w:r>
      <w:r>
        <w:rPr>
          <w:rFonts w:asciiTheme="minorHAnsi" w:hAnsiTheme="minorHAnsi"/>
        </w:rPr>
        <w:t>.</w:t>
      </w:r>
      <w:r w:rsidR="00347618" w:rsidRPr="00347618">
        <w:rPr>
          <w:rFonts w:asciiTheme="minorHAnsi" w:hAnsiTheme="minorHAnsi"/>
        </w:rPr>
        <w:t xml:space="preserve"> </w:t>
      </w:r>
    </w:p>
    <w:p w14:paraId="54497403" w14:textId="1D205A55" w:rsidR="00FA4447" w:rsidRDefault="00FA4447" w:rsidP="006A6CD0">
      <w:pPr>
        <w:pStyle w:val="ListParagraph"/>
        <w:numPr>
          <w:ilvl w:val="0"/>
          <w:numId w:val="31"/>
        </w:numPr>
        <w:spacing w:after="0" w:line="240" w:lineRule="auto"/>
        <w:ind w:right="4"/>
        <w:jc w:val="both"/>
        <w:rPr>
          <w:rFonts w:asciiTheme="minorHAnsi" w:hAnsiTheme="minorHAnsi"/>
        </w:rPr>
      </w:pPr>
      <w:r>
        <w:rPr>
          <w:rFonts w:asciiTheme="minorHAnsi" w:hAnsiTheme="minorHAnsi"/>
        </w:rPr>
        <w:t xml:space="preserve">Driving customer workshops directly with the sales team on </w:t>
      </w:r>
      <w:r w:rsidR="00B43110">
        <w:rPr>
          <w:rFonts w:asciiTheme="minorHAnsi" w:hAnsiTheme="minorHAnsi"/>
        </w:rPr>
        <w:t xml:space="preserve">resolving technical blockers for </w:t>
      </w:r>
      <w:r>
        <w:rPr>
          <w:rFonts w:asciiTheme="minorHAnsi" w:hAnsiTheme="minorHAnsi"/>
        </w:rPr>
        <w:t xml:space="preserve">evolution of real time </w:t>
      </w:r>
      <w:r w:rsidR="00B43110">
        <w:rPr>
          <w:rFonts w:asciiTheme="minorHAnsi" w:hAnsiTheme="minorHAnsi"/>
        </w:rPr>
        <w:t xml:space="preserve">5G </w:t>
      </w:r>
      <w:r>
        <w:rPr>
          <w:rFonts w:asciiTheme="minorHAnsi" w:hAnsiTheme="minorHAnsi"/>
        </w:rPr>
        <w:t>services to</w:t>
      </w:r>
      <w:r w:rsidR="00DB4F1C">
        <w:rPr>
          <w:rFonts w:asciiTheme="minorHAnsi" w:hAnsiTheme="minorHAnsi"/>
        </w:rPr>
        <w:t xml:space="preserve"> </w:t>
      </w:r>
      <w:r>
        <w:rPr>
          <w:rFonts w:asciiTheme="minorHAnsi" w:hAnsiTheme="minorHAnsi"/>
        </w:rPr>
        <w:t xml:space="preserve">Kubernetes </w:t>
      </w:r>
      <w:r w:rsidR="00083C59">
        <w:rPr>
          <w:rFonts w:asciiTheme="minorHAnsi" w:hAnsiTheme="minorHAnsi"/>
        </w:rPr>
        <w:t>managed</w:t>
      </w:r>
      <w:r>
        <w:rPr>
          <w:rFonts w:asciiTheme="minorHAnsi" w:hAnsiTheme="minorHAnsi"/>
        </w:rPr>
        <w:t xml:space="preserve"> container</w:t>
      </w:r>
      <w:r w:rsidR="00515930">
        <w:rPr>
          <w:rFonts w:asciiTheme="minorHAnsi" w:hAnsiTheme="minorHAnsi"/>
        </w:rPr>
        <w:t>s</w:t>
      </w:r>
      <w:r w:rsidR="00083C59">
        <w:rPr>
          <w:rFonts w:asciiTheme="minorHAnsi" w:hAnsiTheme="minorHAnsi"/>
        </w:rPr>
        <w:t>.</w:t>
      </w:r>
      <w:r>
        <w:rPr>
          <w:rFonts w:asciiTheme="minorHAnsi" w:hAnsiTheme="minorHAnsi"/>
        </w:rPr>
        <w:t xml:space="preserve"> </w:t>
      </w:r>
    </w:p>
    <w:p w14:paraId="07DDC079" w14:textId="4559596E" w:rsidR="00347618" w:rsidRDefault="006A6CD0" w:rsidP="006A6CD0">
      <w:pPr>
        <w:pStyle w:val="ListParagraph"/>
        <w:numPr>
          <w:ilvl w:val="0"/>
          <w:numId w:val="31"/>
        </w:numPr>
        <w:spacing w:after="0" w:line="240" w:lineRule="auto"/>
        <w:ind w:right="4"/>
        <w:jc w:val="both"/>
        <w:rPr>
          <w:rFonts w:asciiTheme="minorHAnsi" w:hAnsiTheme="minorHAnsi"/>
        </w:rPr>
      </w:pPr>
      <w:r w:rsidRPr="00347618">
        <w:rPr>
          <w:rFonts w:asciiTheme="minorHAnsi" w:hAnsiTheme="minorHAnsi"/>
        </w:rPr>
        <w:t xml:space="preserve">Leading development </w:t>
      </w:r>
      <w:r w:rsidR="007279F5">
        <w:rPr>
          <w:rFonts w:asciiTheme="minorHAnsi" w:hAnsiTheme="minorHAnsi"/>
        </w:rPr>
        <w:t xml:space="preserve">with team on a </w:t>
      </w:r>
      <w:r w:rsidR="00CA470B">
        <w:rPr>
          <w:rFonts w:asciiTheme="minorHAnsi" w:hAnsiTheme="minorHAnsi"/>
        </w:rPr>
        <w:t xml:space="preserve">Python based </w:t>
      </w:r>
      <w:r w:rsidRPr="00347618">
        <w:rPr>
          <w:rFonts w:asciiTheme="minorHAnsi" w:hAnsiTheme="minorHAnsi"/>
        </w:rPr>
        <w:t>API</w:t>
      </w:r>
      <w:r w:rsidR="00CA470B">
        <w:rPr>
          <w:rFonts w:asciiTheme="minorHAnsi" w:hAnsiTheme="minorHAnsi"/>
        </w:rPr>
        <w:t>/SDK</w:t>
      </w:r>
      <w:r w:rsidRPr="00347618">
        <w:rPr>
          <w:rFonts w:asciiTheme="minorHAnsi" w:hAnsiTheme="minorHAnsi"/>
        </w:rPr>
        <w:t xml:space="preserve"> </w:t>
      </w:r>
      <w:r w:rsidR="007279F5">
        <w:rPr>
          <w:rFonts w:asciiTheme="minorHAnsi" w:hAnsiTheme="minorHAnsi"/>
        </w:rPr>
        <w:t xml:space="preserve">for DMTF </w:t>
      </w:r>
      <w:r>
        <w:rPr>
          <w:rFonts w:asciiTheme="minorHAnsi" w:hAnsiTheme="minorHAnsi"/>
        </w:rPr>
        <w:t xml:space="preserve">Redfish remote provisioning and management capability for large </w:t>
      </w:r>
      <w:r w:rsidR="00B43110">
        <w:rPr>
          <w:rFonts w:asciiTheme="minorHAnsi" w:hAnsiTheme="minorHAnsi"/>
        </w:rPr>
        <w:t xml:space="preserve">cloud </w:t>
      </w:r>
      <w:r>
        <w:rPr>
          <w:rFonts w:asciiTheme="minorHAnsi" w:hAnsiTheme="minorHAnsi"/>
        </w:rPr>
        <w:t xml:space="preserve">data centers.  </w:t>
      </w:r>
      <w:r w:rsidR="00464F41">
        <w:rPr>
          <w:rFonts w:asciiTheme="minorHAnsi" w:hAnsiTheme="minorHAnsi"/>
        </w:rPr>
        <w:t>Developed SOW and provided deliverables 100% on time.</w:t>
      </w:r>
    </w:p>
    <w:p w14:paraId="0FC89F7D" w14:textId="73AC9B5B" w:rsidR="00515930" w:rsidRDefault="00515930" w:rsidP="006A6CD0">
      <w:pPr>
        <w:pStyle w:val="ListParagraph"/>
        <w:numPr>
          <w:ilvl w:val="0"/>
          <w:numId w:val="31"/>
        </w:numPr>
        <w:spacing w:after="0" w:line="240" w:lineRule="auto"/>
        <w:ind w:right="4"/>
        <w:jc w:val="both"/>
        <w:rPr>
          <w:rFonts w:asciiTheme="minorHAnsi" w:hAnsiTheme="minorHAnsi"/>
        </w:rPr>
      </w:pPr>
      <w:r>
        <w:rPr>
          <w:rFonts w:asciiTheme="minorHAnsi" w:hAnsiTheme="minorHAnsi"/>
        </w:rPr>
        <w:t>Recent ML/AI Learning Workshops (2018)</w:t>
      </w:r>
    </w:p>
    <w:p w14:paraId="777B97F6" w14:textId="05EBF985" w:rsidR="00515930" w:rsidRPr="00515930" w:rsidRDefault="00515930" w:rsidP="00515930">
      <w:pPr>
        <w:pStyle w:val="ListParagraph"/>
        <w:numPr>
          <w:ilvl w:val="1"/>
          <w:numId w:val="31"/>
        </w:numPr>
        <w:ind w:right="4"/>
        <w:jc w:val="both"/>
        <w:rPr>
          <w:rFonts w:asciiTheme="minorHAnsi" w:hAnsiTheme="minorHAnsi"/>
        </w:rPr>
      </w:pPr>
      <w:r w:rsidRPr="00515930">
        <w:rPr>
          <w:rFonts w:asciiTheme="minorHAnsi" w:hAnsiTheme="minorHAnsi"/>
        </w:rPr>
        <w:t>Machine Learning Studio to Build and Test a Classification Model</w:t>
      </w:r>
    </w:p>
    <w:p w14:paraId="5B81BC77" w14:textId="1CA54CE3" w:rsidR="00515930" w:rsidRPr="00515930" w:rsidRDefault="00515930" w:rsidP="00515930">
      <w:pPr>
        <w:pStyle w:val="ListParagraph"/>
        <w:numPr>
          <w:ilvl w:val="1"/>
          <w:numId w:val="31"/>
        </w:numPr>
        <w:ind w:right="4"/>
        <w:jc w:val="both"/>
        <w:rPr>
          <w:rFonts w:asciiTheme="minorHAnsi" w:hAnsiTheme="minorHAnsi"/>
        </w:rPr>
      </w:pPr>
      <w:r w:rsidRPr="00515930">
        <w:rPr>
          <w:rFonts w:asciiTheme="minorHAnsi" w:hAnsiTheme="minorHAnsi"/>
        </w:rPr>
        <w:t>Using R Studio for Geographical Visualization and Hierarchical Clustering</w:t>
      </w:r>
    </w:p>
    <w:p w14:paraId="1B280410" w14:textId="2A955F37" w:rsidR="00515930" w:rsidRPr="00515930" w:rsidRDefault="00515930" w:rsidP="00515930">
      <w:pPr>
        <w:pStyle w:val="ListParagraph"/>
        <w:numPr>
          <w:ilvl w:val="1"/>
          <w:numId w:val="31"/>
        </w:numPr>
        <w:ind w:right="4"/>
        <w:jc w:val="both"/>
        <w:rPr>
          <w:rFonts w:asciiTheme="minorHAnsi" w:hAnsiTheme="minorHAnsi"/>
        </w:rPr>
      </w:pPr>
      <w:r w:rsidRPr="00515930">
        <w:rPr>
          <w:rFonts w:asciiTheme="minorHAnsi" w:hAnsiTheme="minorHAnsi"/>
        </w:rPr>
        <w:t xml:space="preserve">Deep Learning using TensorFlow and </w:t>
      </w:r>
      <w:proofErr w:type="spellStart"/>
      <w:r w:rsidRPr="00515930">
        <w:rPr>
          <w:rFonts w:asciiTheme="minorHAnsi" w:hAnsiTheme="minorHAnsi"/>
        </w:rPr>
        <w:t>Keras</w:t>
      </w:r>
      <w:proofErr w:type="spellEnd"/>
      <w:r w:rsidRPr="00515930">
        <w:rPr>
          <w:rFonts w:asciiTheme="minorHAnsi" w:hAnsiTheme="minorHAnsi"/>
        </w:rPr>
        <w:t xml:space="preserve"> </w:t>
      </w:r>
    </w:p>
    <w:p w14:paraId="4654A615" w14:textId="6930A3B1" w:rsidR="00515930" w:rsidRPr="006A6CD0" w:rsidRDefault="00515930" w:rsidP="00515930">
      <w:pPr>
        <w:pStyle w:val="ListParagraph"/>
        <w:numPr>
          <w:ilvl w:val="1"/>
          <w:numId w:val="31"/>
        </w:numPr>
        <w:spacing w:after="0" w:line="240" w:lineRule="auto"/>
        <w:ind w:right="4"/>
        <w:jc w:val="both"/>
        <w:rPr>
          <w:rFonts w:asciiTheme="minorHAnsi" w:hAnsiTheme="minorHAnsi"/>
        </w:rPr>
      </w:pPr>
      <w:r w:rsidRPr="00515930">
        <w:rPr>
          <w:rFonts w:asciiTheme="minorHAnsi" w:hAnsiTheme="minorHAnsi"/>
        </w:rPr>
        <w:t>Using TensorFlow/</w:t>
      </w:r>
      <w:proofErr w:type="spellStart"/>
      <w:r w:rsidRPr="00515930">
        <w:rPr>
          <w:rFonts w:asciiTheme="minorHAnsi" w:hAnsiTheme="minorHAnsi"/>
        </w:rPr>
        <w:t>Keras</w:t>
      </w:r>
      <w:proofErr w:type="spellEnd"/>
      <w:r w:rsidRPr="00515930">
        <w:rPr>
          <w:rFonts w:asciiTheme="minorHAnsi" w:hAnsiTheme="minorHAnsi"/>
        </w:rPr>
        <w:t xml:space="preserve"> in </w:t>
      </w:r>
      <w:proofErr w:type="spellStart"/>
      <w:r w:rsidRPr="00515930">
        <w:rPr>
          <w:rFonts w:asciiTheme="minorHAnsi" w:hAnsiTheme="minorHAnsi"/>
        </w:rPr>
        <w:t>Jupyter</w:t>
      </w:r>
      <w:proofErr w:type="spellEnd"/>
      <w:r w:rsidRPr="00515930">
        <w:rPr>
          <w:rFonts w:asciiTheme="minorHAnsi" w:hAnsiTheme="minorHAnsi"/>
        </w:rPr>
        <w:t xml:space="preserve"> Notebook for Sentiment Analysis </w:t>
      </w:r>
    </w:p>
    <w:p w14:paraId="358B8F81" w14:textId="590667ED" w:rsidR="00627D70" w:rsidRPr="006A6CD0" w:rsidRDefault="00627D70" w:rsidP="006A6CD0">
      <w:pPr>
        <w:tabs>
          <w:tab w:val="right" w:pos="9810"/>
        </w:tabs>
        <w:rPr>
          <w:rFonts w:asciiTheme="minorHAnsi" w:hAnsiTheme="minorHAnsi"/>
          <w:b/>
          <w:sz w:val="22"/>
        </w:rPr>
      </w:pPr>
      <w:r w:rsidRPr="006A6CD0">
        <w:rPr>
          <w:rFonts w:asciiTheme="minorHAnsi" w:hAnsiTheme="minorHAnsi"/>
          <w:b/>
          <w:sz w:val="22"/>
        </w:rPr>
        <w:t xml:space="preserve">Director, Solution </w:t>
      </w:r>
      <w:r w:rsidR="006A6CD0" w:rsidRPr="006A6CD0">
        <w:rPr>
          <w:rFonts w:asciiTheme="minorHAnsi" w:hAnsiTheme="minorHAnsi"/>
          <w:b/>
          <w:sz w:val="22"/>
        </w:rPr>
        <w:t>Development</w:t>
      </w:r>
      <w:r w:rsidR="006A6CD0">
        <w:rPr>
          <w:rFonts w:asciiTheme="minorHAnsi" w:hAnsiTheme="minorHAnsi"/>
          <w:b/>
          <w:sz w:val="22"/>
        </w:rPr>
        <w:tab/>
        <w:t>2016 - 2018</w:t>
      </w:r>
    </w:p>
    <w:p w14:paraId="5B3B9DCA" w14:textId="4D42D91A" w:rsidR="00142FE7" w:rsidRPr="00083C59" w:rsidRDefault="00142FE7" w:rsidP="00C82EB3">
      <w:pPr>
        <w:pStyle w:val="ListParagraph"/>
        <w:numPr>
          <w:ilvl w:val="0"/>
          <w:numId w:val="31"/>
        </w:numPr>
        <w:spacing w:after="0" w:line="240" w:lineRule="auto"/>
        <w:ind w:right="4"/>
        <w:jc w:val="both"/>
        <w:rPr>
          <w:rFonts w:asciiTheme="minorHAnsi" w:hAnsiTheme="minorHAnsi"/>
        </w:rPr>
      </w:pPr>
      <w:r w:rsidRPr="00083C59">
        <w:rPr>
          <w:rFonts w:asciiTheme="minorHAnsi" w:hAnsiTheme="minorHAnsi"/>
        </w:rPr>
        <w:t xml:space="preserve">Worked directly with sales team to create a cloud platform success strategy and network function virtualization roadmap for Verizon Wireless. </w:t>
      </w:r>
    </w:p>
    <w:p w14:paraId="0D78162B" w14:textId="5285BD9F" w:rsidR="00007E2F" w:rsidRDefault="002845F9" w:rsidP="00C82EB3">
      <w:pPr>
        <w:pStyle w:val="ListParagraph"/>
        <w:numPr>
          <w:ilvl w:val="0"/>
          <w:numId w:val="31"/>
        </w:numPr>
        <w:spacing w:after="0" w:line="240" w:lineRule="auto"/>
        <w:ind w:right="4"/>
        <w:jc w:val="both"/>
        <w:rPr>
          <w:rFonts w:asciiTheme="minorHAnsi" w:hAnsiTheme="minorHAnsi"/>
        </w:rPr>
      </w:pPr>
      <w:r>
        <w:rPr>
          <w:rFonts w:asciiTheme="minorHAnsi" w:hAnsiTheme="minorHAnsi"/>
        </w:rPr>
        <w:t>Developed</w:t>
      </w:r>
      <w:r w:rsidR="00007E2F">
        <w:rPr>
          <w:rFonts w:asciiTheme="minorHAnsi" w:hAnsiTheme="minorHAnsi"/>
        </w:rPr>
        <w:t xml:space="preserve"> workshops and strategies </w:t>
      </w:r>
      <w:r w:rsidR="00083C59">
        <w:rPr>
          <w:rFonts w:asciiTheme="minorHAnsi" w:hAnsiTheme="minorHAnsi"/>
        </w:rPr>
        <w:t xml:space="preserve">identifying key technical challenges </w:t>
      </w:r>
      <w:r w:rsidR="00007E2F">
        <w:rPr>
          <w:rFonts w:asciiTheme="minorHAnsi" w:hAnsiTheme="minorHAnsi"/>
        </w:rPr>
        <w:t xml:space="preserve">for </w:t>
      </w:r>
      <w:r w:rsidR="00083C59">
        <w:rPr>
          <w:rFonts w:asciiTheme="minorHAnsi" w:hAnsiTheme="minorHAnsi"/>
        </w:rPr>
        <w:t xml:space="preserve">Verizon </w:t>
      </w:r>
      <w:r w:rsidR="00BE74E4">
        <w:rPr>
          <w:rFonts w:asciiTheme="minorHAnsi" w:hAnsiTheme="minorHAnsi"/>
        </w:rPr>
        <w:t xml:space="preserve">content </w:t>
      </w:r>
      <w:proofErr w:type="gramStart"/>
      <w:r w:rsidR="00007E2F">
        <w:rPr>
          <w:rFonts w:asciiTheme="minorHAnsi" w:hAnsiTheme="minorHAnsi"/>
        </w:rPr>
        <w:t>media based</w:t>
      </w:r>
      <w:proofErr w:type="gramEnd"/>
      <w:r w:rsidR="00007E2F">
        <w:rPr>
          <w:rFonts w:asciiTheme="minorHAnsi" w:hAnsiTheme="minorHAnsi"/>
        </w:rPr>
        <w:t xml:space="preserve"> organization to migrate to cloud based wireless infrastructure architecture. </w:t>
      </w:r>
    </w:p>
    <w:p w14:paraId="6F608716" w14:textId="5739F3A5" w:rsidR="00BE74E4" w:rsidRDefault="002845F9" w:rsidP="00C82EB3">
      <w:pPr>
        <w:pStyle w:val="ListParagraph"/>
        <w:numPr>
          <w:ilvl w:val="0"/>
          <w:numId w:val="31"/>
        </w:numPr>
        <w:spacing w:after="0" w:line="240" w:lineRule="auto"/>
        <w:ind w:right="4"/>
        <w:jc w:val="both"/>
        <w:rPr>
          <w:rFonts w:asciiTheme="minorHAnsi" w:hAnsiTheme="minorHAnsi"/>
        </w:rPr>
      </w:pPr>
      <w:r>
        <w:rPr>
          <w:rFonts w:asciiTheme="minorHAnsi" w:hAnsiTheme="minorHAnsi"/>
        </w:rPr>
        <w:t>Developed p</w:t>
      </w:r>
      <w:r w:rsidR="00BE74E4">
        <w:rPr>
          <w:rFonts w:asciiTheme="minorHAnsi" w:hAnsiTheme="minorHAnsi"/>
        </w:rPr>
        <w:t xml:space="preserve">rototype solution </w:t>
      </w:r>
      <w:r>
        <w:rPr>
          <w:rFonts w:asciiTheme="minorHAnsi" w:hAnsiTheme="minorHAnsi"/>
        </w:rPr>
        <w:t>from scratch</w:t>
      </w:r>
      <w:r w:rsidR="00BE74E4">
        <w:rPr>
          <w:rFonts w:asciiTheme="minorHAnsi" w:hAnsiTheme="minorHAnsi"/>
        </w:rPr>
        <w:t xml:space="preserve"> leveraging </w:t>
      </w:r>
      <w:r w:rsidR="00515930">
        <w:rPr>
          <w:rFonts w:asciiTheme="minorHAnsi" w:hAnsiTheme="minorHAnsi"/>
        </w:rPr>
        <w:t xml:space="preserve">public </w:t>
      </w:r>
      <w:r w:rsidR="007279F5">
        <w:rPr>
          <w:rFonts w:asciiTheme="minorHAnsi" w:hAnsiTheme="minorHAnsi"/>
        </w:rPr>
        <w:t>cloud</w:t>
      </w:r>
      <w:r w:rsidR="00BE74E4">
        <w:rPr>
          <w:rFonts w:asciiTheme="minorHAnsi" w:hAnsiTheme="minorHAnsi"/>
        </w:rPr>
        <w:t xml:space="preserve"> </w:t>
      </w:r>
      <w:r w:rsidR="00515930">
        <w:rPr>
          <w:rFonts w:asciiTheme="minorHAnsi" w:hAnsiTheme="minorHAnsi"/>
        </w:rPr>
        <w:t>and Docker c</w:t>
      </w:r>
      <w:r w:rsidR="002550FD">
        <w:rPr>
          <w:rFonts w:asciiTheme="minorHAnsi" w:hAnsiTheme="minorHAnsi"/>
        </w:rPr>
        <w:t xml:space="preserve">ontainers </w:t>
      </w:r>
      <w:r w:rsidR="00BE74E4">
        <w:rPr>
          <w:rFonts w:asciiTheme="minorHAnsi" w:hAnsiTheme="minorHAnsi"/>
        </w:rPr>
        <w:t xml:space="preserve">for data infrastructure project to </w:t>
      </w:r>
      <w:r w:rsidR="002550FD">
        <w:rPr>
          <w:rFonts w:asciiTheme="minorHAnsi" w:hAnsiTheme="minorHAnsi"/>
        </w:rPr>
        <w:t>capture</w:t>
      </w:r>
      <w:r w:rsidR="00BE74E4">
        <w:rPr>
          <w:rFonts w:asciiTheme="minorHAnsi" w:hAnsiTheme="minorHAnsi"/>
        </w:rPr>
        <w:t xml:space="preserve"> live streaming IoT media flows to monitoring and storage services</w:t>
      </w:r>
      <w:r w:rsidR="002550FD">
        <w:rPr>
          <w:rFonts w:asciiTheme="minorHAnsi" w:hAnsiTheme="minorHAnsi"/>
        </w:rPr>
        <w:t xml:space="preserve"> while maintaining network performance for video.</w:t>
      </w:r>
    </w:p>
    <w:p w14:paraId="7D37C0D4" w14:textId="77777777" w:rsidR="000E1169" w:rsidRDefault="000E1169" w:rsidP="000E1169">
      <w:pPr>
        <w:pStyle w:val="ListParagraph"/>
        <w:spacing w:after="0" w:line="240" w:lineRule="auto"/>
        <w:ind w:right="4"/>
        <w:jc w:val="both"/>
        <w:rPr>
          <w:rFonts w:asciiTheme="minorHAnsi" w:hAnsiTheme="minorHAnsi"/>
        </w:rPr>
      </w:pPr>
    </w:p>
    <w:p w14:paraId="5174C616" w14:textId="72119D99" w:rsidR="000D630C" w:rsidRPr="004022F1" w:rsidRDefault="000D630C" w:rsidP="00C82EB3">
      <w:pPr>
        <w:ind w:right="4"/>
        <w:jc w:val="both"/>
        <w:rPr>
          <w:rFonts w:asciiTheme="minorHAnsi" w:hAnsiTheme="minorHAnsi"/>
          <w:sz w:val="22"/>
          <w:szCs w:val="22"/>
        </w:rPr>
      </w:pPr>
      <w:r w:rsidRPr="004022F1">
        <w:rPr>
          <w:rFonts w:asciiTheme="minorHAnsi" w:hAnsiTheme="minorHAnsi"/>
          <w:b/>
          <w:sz w:val="22"/>
          <w:szCs w:val="22"/>
        </w:rPr>
        <w:t>Environment:</w:t>
      </w:r>
      <w:r w:rsidR="00B2550F" w:rsidRPr="004022F1">
        <w:rPr>
          <w:rFonts w:asciiTheme="minorHAnsi" w:hAnsiTheme="minorHAnsi"/>
          <w:b/>
          <w:sz w:val="22"/>
          <w:szCs w:val="22"/>
        </w:rPr>
        <w:t xml:space="preserve"> </w:t>
      </w:r>
      <w:r w:rsidR="00083C59" w:rsidRPr="004022F1">
        <w:rPr>
          <w:rFonts w:asciiTheme="minorHAnsi" w:hAnsiTheme="minorHAnsi"/>
          <w:sz w:val="22"/>
          <w:szCs w:val="22"/>
        </w:rPr>
        <w:t>Kubernetes</w:t>
      </w:r>
      <w:r w:rsidR="00083C59">
        <w:rPr>
          <w:rFonts w:asciiTheme="minorHAnsi" w:hAnsiTheme="minorHAnsi"/>
          <w:sz w:val="22"/>
          <w:szCs w:val="22"/>
        </w:rPr>
        <w:t>,</w:t>
      </w:r>
      <w:r w:rsidR="00083C59" w:rsidRPr="004022F1">
        <w:rPr>
          <w:rFonts w:asciiTheme="minorHAnsi" w:hAnsiTheme="minorHAnsi"/>
          <w:sz w:val="22"/>
          <w:szCs w:val="22"/>
        </w:rPr>
        <w:t xml:space="preserve"> </w:t>
      </w:r>
      <w:r w:rsidR="00C402FD" w:rsidRPr="004022F1">
        <w:rPr>
          <w:rFonts w:asciiTheme="minorHAnsi" w:hAnsiTheme="minorHAnsi"/>
          <w:sz w:val="22"/>
          <w:szCs w:val="22"/>
        </w:rPr>
        <w:t xml:space="preserve">OpenStack, Linux, </w:t>
      </w:r>
      <w:r w:rsidR="00007E2F" w:rsidRPr="004022F1">
        <w:rPr>
          <w:rFonts w:asciiTheme="minorHAnsi" w:hAnsiTheme="minorHAnsi"/>
          <w:sz w:val="22"/>
          <w:szCs w:val="22"/>
        </w:rPr>
        <w:t xml:space="preserve">Docker, </w:t>
      </w:r>
      <w:proofErr w:type="spellStart"/>
      <w:r w:rsidR="00197815" w:rsidRPr="004022F1">
        <w:rPr>
          <w:rFonts w:asciiTheme="minorHAnsi" w:hAnsiTheme="minorHAnsi"/>
          <w:sz w:val="22"/>
          <w:szCs w:val="22"/>
        </w:rPr>
        <w:t>GiT</w:t>
      </w:r>
      <w:proofErr w:type="spellEnd"/>
      <w:r w:rsidR="00197815" w:rsidRPr="004022F1">
        <w:rPr>
          <w:rFonts w:asciiTheme="minorHAnsi" w:hAnsiTheme="minorHAnsi"/>
          <w:sz w:val="22"/>
          <w:szCs w:val="22"/>
        </w:rPr>
        <w:t xml:space="preserve">, </w:t>
      </w:r>
      <w:proofErr w:type="spellStart"/>
      <w:r w:rsidR="00197815" w:rsidRPr="004022F1">
        <w:rPr>
          <w:rFonts w:asciiTheme="minorHAnsi" w:hAnsiTheme="minorHAnsi"/>
          <w:sz w:val="22"/>
          <w:szCs w:val="22"/>
        </w:rPr>
        <w:t>JiRA</w:t>
      </w:r>
      <w:proofErr w:type="spellEnd"/>
      <w:r w:rsidR="00197815" w:rsidRPr="004022F1">
        <w:rPr>
          <w:rFonts w:asciiTheme="minorHAnsi" w:hAnsiTheme="minorHAnsi"/>
          <w:sz w:val="22"/>
          <w:szCs w:val="22"/>
        </w:rPr>
        <w:t xml:space="preserve">, </w:t>
      </w:r>
      <w:proofErr w:type="spellStart"/>
      <w:r w:rsidR="00CA470B">
        <w:rPr>
          <w:rFonts w:asciiTheme="minorHAnsi" w:hAnsiTheme="minorHAnsi"/>
          <w:sz w:val="22"/>
          <w:szCs w:val="22"/>
        </w:rPr>
        <w:t>GiitHub</w:t>
      </w:r>
      <w:proofErr w:type="spellEnd"/>
      <w:r w:rsidR="00CA470B">
        <w:rPr>
          <w:rFonts w:asciiTheme="minorHAnsi" w:hAnsiTheme="minorHAnsi"/>
          <w:sz w:val="22"/>
          <w:szCs w:val="22"/>
        </w:rPr>
        <w:t>,</w:t>
      </w:r>
      <w:r w:rsidR="00FA4447">
        <w:rPr>
          <w:rFonts w:asciiTheme="minorHAnsi" w:hAnsiTheme="minorHAnsi"/>
          <w:sz w:val="22"/>
          <w:szCs w:val="22"/>
        </w:rPr>
        <w:t xml:space="preserve"> </w:t>
      </w:r>
      <w:r w:rsidR="00197815" w:rsidRPr="004022F1">
        <w:rPr>
          <w:rFonts w:asciiTheme="minorHAnsi" w:hAnsiTheme="minorHAnsi"/>
          <w:sz w:val="22"/>
          <w:szCs w:val="22"/>
        </w:rPr>
        <w:t>virtualization, containers, cloud native</w:t>
      </w:r>
      <w:r w:rsidR="002845F9">
        <w:rPr>
          <w:rFonts w:asciiTheme="minorHAnsi" w:hAnsiTheme="minorHAnsi"/>
          <w:sz w:val="22"/>
          <w:szCs w:val="22"/>
        </w:rPr>
        <w:t xml:space="preserve"> design</w:t>
      </w:r>
      <w:r w:rsidR="00197815" w:rsidRPr="004022F1">
        <w:rPr>
          <w:rFonts w:asciiTheme="minorHAnsi" w:hAnsiTheme="minorHAnsi"/>
          <w:sz w:val="22"/>
          <w:szCs w:val="22"/>
        </w:rPr>
        <w:t xml:space="preserve">, </w:t>
      </w:r>
      <w:r w:rsidR="00BE74E4" w:rsidRPr="004022F1">
        <w:rPr>
          <w:rFonts w:asciiTheme="minorHAnsi" w:hAnsiTheme="minorHAnsi"/>
          <w:sz w:val="22"/>
          <w:szCs w:val="22"/>
        </w:rPr>
        <w:t>Amazon Web Services</w:t>
      </w:r>
      <w:r w:rsidR="00854A82">
        <w:rPr>
          <w:rFonts w:asciiTheme="minorHAnsi" w:hAnsiTheme="minorHAnsi"/>
          <w:sz w:val="22"/>
          <w:szCs w:val="22"/>
        </w:rPr>
        <w:t>, ETSI-NFV, CNCF</w:t>
      </w:r>
    </w:p>
    <w:p w14:paraId="07E00C1E" w14:textId="77777777" w:rsidR="00AC35F1" w:rsidRPr="00347618" w:rsidRDefault="00AC35F1" w:rsidP="00C82EB3">
      <w:pPr>
        <w:pStyle w:val="ListParagraph"/>
        <w:spacing w:after="0" w:line="240" w:lineRule="auto"/>
        <w:ind w:right="4"/>
        <w:jc w:val="both"/>
        <w:rPr>
          <w:rFonts w:asciiTheme="minorHAnsi" w:hAnsiTheme="minorHAnsi"/>
        </w:rPr>
      </w:pPr>
    </w:p>
    <w:p w14:paraId="3413A99B" w14:textId="038D1CB5" w:rsidR="00BE74E4" w:rsidRDefault="00BE74E4" w:rsidP="00BE74E4">
      <w:pPr>
        <w:tabs>
          <w:tab w:val="right" w:pos="9810"/>
        </w:tabs>
        <w:rPr>
          <w:rFonts w:asciiTheme="minorHAnsi" w:hAnsiTheme="minorHAnsi"/>
          <w:b/>
          <w:sz w:val="22"/>
          <w:szCs w:val="22"/>
        </w:rPr>
      </w:pPr>
      <w:proofErr w:type="gramStart"/>
      <w:r>
        <w:rPr>
          <w:rFonts w:asciiTheme="minorHAnsi" w:hAnsiTheme="minorHAnsi"/>
          <w:b/>
          <w:sz w:val="22"/>
          <w:szCs w:val="22"/>
        </w:rPr>
        <w:t xml:space="preserve">Consulting </w:t>
      </w:r>
      <w:r w:rsidRPr="00007E2F">
        <w:rPr>
          <w:rFonts w:asciiTheme="minorHAnsi" w:hAnsiTheme="minorHAnsi"/>
          <w:sz w:val="22"/>
          <w:szCs w:val="22"/>
        </w:rPr>
        <w:t>,</w:t>
      </w:r>
      <w:proofErr w:type="gramEnd"/>
      <w:r w:rsidRPr="00007E2F">
        <w:rPr>
          <w:rFonts w:asciiTheme="minorHAnsi" w:hAnsiTheme="minorHAnsi"/>
          <w:sz w:val="22"/>
          <w:szCs w:val="22"/>
        </w:rPr>
        <w:t xml:space="preserve"> </w:t>
      </w:r>
      <w:r>
        <w:rPr>
          <w:rFonts w:asciiTheme="minorHAnsi" w:hAnsiTheme="minorHAnsi"/>
          <w:szCs w:val="22"/>
        </w:rPr>
        <w:t>Plainfield</w:t>
      </w:r>
      <w:r w:rsidRPr="00007E2F">
        <w:rPr>
          <w:rFonts w:asciiTheme="minorHAnsi" w:hAnsiTheme="minorHAnsi"/>
          <w:szCs w:val="22"/>
        </w:rPr>
        <w:t>, IL</w:t>
      </w:r>
      <w:r>
        <w:rPr>
          <w:rFonts w:asciiTheme="minorHAnsi" w:hAnsiTheme="minorHAnsi"/>
          <w:szCs w:val="22"/>
        </w:rPr>
        <w:tab/>
      </w:r>
      <w:r>
        <w:rPr>
          <w:rFonts w:asciiTheme="minorHAnsi" w:hAnsiTheme="minorHAnsi"/>
          <w:b/>
          <w:sz w:val="22"/>
          <w:szCs w:val="22"/>
        </w:rPr>
        <w:t>2003 -Present</w:t>
      </w:r>
    </w:p>
    <w:p w14:paraId="5792FDBB" w14:textId="7CAE7A25" w:rsidR="00BE74E4" w:rsidRPr="00BE74E4" w:rsidRDefault="00BE74E4" w:rsidP="00BE74E4">
      <w:pPr>
        <w:pStyle w:val="ListParagraph"/>
        <w:numPr>
          <w:ilvl w:val="0"/>
          <w:numId w:val="39"/>
        </w:numPr>
        <w:tabs>
          <w:tab w:val="right" w:pos="9810"/>
        </w:tabs>
        <w:rPr>
          <w:rFonts w:asciiTheme="minorHAnsi" w:hAnsiTheme="minorHAnsi"/>
        </w:rPr>
      </w:pPr>
      <w:r w:rsidRPr="00BE74E4">
        <w:rPr>
          <w:rFonts w:asciiTheme="minorHAnsi" w:hAnsiTheme="minorHAnsi"/>
        </w:rPr>
        <w:t>Private consulting for small medical field companies in helping to migrate enterprise infrastructure management for their data collection and data communication architectures to the public cloud.</w:t>
      </w:r>
    </w:p>
    <w:p w14:paraId="481E9CAF" w14:textId="2BF7FA97" w:rsidR="00B2550F" w:rsidRPr="004022F1" w:rsidRDefault="00B2550F" w:rsidP="00B2550F">
      <w:pPr>
        <w:tabs>
          <w:tab w:val="right" w:pos="9810"/>
        </w:tabs>
        <w:rPr>
          <w:rFonts w:asciiTheme="minorHAnsi" w:hAnsiTheme="minorHAnsi"/>
          <w:sz w:val="22"/>
          <w:szCs w:val="22"/>
        </w:rPr>
      </w:pPr>
      <w:r w:rsidRPr="004022F1">
        <w:rPr>
          <w:rFonts w:asciiTheme="minorHAnsi" w:hAnsiTheme="minorHAnsi"/>
          <w:b/>
          <w:sz w:val="22"/>
          <w:szCs w:val="22"/>
        </w:rPr>
        <w:t>Environment</w:t>
      </w:r>
      <w:r w:rsidRPr="004022F1">
        <w:rPr>
          <w:rFonts w:asciiTheme="minorHAnsi" w:hAnsiTheme="minorHAnsi"/>
          <w:sz w:val="22"/>
          <w:szCs w:val="22"/>
        </w:rPr>
        <w:t xml:space="preserve">: Microsoft Azure, Linux, Python, </w:t>
      </w:r>
      <w:proofErr w:type="spellStart"/>
      <w:r w:rsidRPr="004022F1">
        <w:rPr>
          <w:rFonts w:asciiTheme="minorHAnsi" w:hAnsiTheme="minorHAnsi"/>
          <w:sz w:val="22"/>
          <w:szCs w:val="22"/>
        </w:rPr>
        <w:t>eFAX</w:t>
      </w:r>
      <w:proofErr w:type="spellEnd"/>
      <w:r w:rsidR="00515930">
        <w:rPr>
          <w:rFonts w:asciiTheme="minorHAnsi" w:hAnsiTheme="minorHAnsi"/>
          <w:sz w:val="22"/>
          <w:szCs w:val="22"/>
        </w:rPr>
        <w:t xml:space="preserve"> API Dev</w:t>
      </w:r>
      <w:r w:rsidRPr="004022F1">
        <w:rPr>
          <w:rFonts w:asciiTheme="minorHAnsi" w:hAnsiTheme="minorHAnsi"/>
          <w:sz w:val="22"/>
          <w:szCs w:val="22"/>
        </w:rPr>
        <w:t xml:space="preserve">, </w:t>
      </w:r>
      <w:proofErr w:type="spellStart"/>
      <w:r w:rsidRPr="004022F1">
        <w:rPr>
          <w:rFonts w:asciiTheme="minorHAnsi" w:hAnsiTheme="minorHAnsi"/>
          <w:sz w:val="22"/>
          <w:szCs w:val="22"/>
        </w:rPr>
        <w:t>GiT</w:t>
      </w:r>
      <w:proofErr w:type="spellEnd"/>
      <w:r w:rsidRPr="004022F1">
        <w:rPr>
          <w:rFonts w:asciiTheme="minorHAnsi" w:hAnsiTheme="minorHAnsi"/>
          <w:sz w:val="22"/>
          <w:szCs w:val="22"/>
        </w:rPr>
        <w:t xml:space="preserve">, </w:t>
      </w:r>
      <w:proofErr w:type="spellStart"/>
      <w:r w:rsidRPr="004022F1">
        <w:rPr>
          <w:rFonts w:asciiTheme="minorHAnsi" w:hAnsiTheme="minorHAnsi"/>
          <w:sz w:val="22"/>
          <w:szCs w:val="22"/>
        </w:rPr>
        <w:t>sFTP</w:t>
      </w:r>
      <w:proofErr w:type="spellEnd"/>
      <w:r w:rsidRPr="004022F1">
        <w:rPr>
          <w:rFonts w:asciiTheme="minorHAnsi" w:hAnsiTheme="minorHAnsi"/>
          <w:sz w:val="22"/>
          <w:szCs w:val="22"/>
        </w:rPr>
        <w:t>, encryption, NoSQL</w:t>
      </w:r>
      <w:r w:rsidR="00854A82">
        <w:rPr>
          <w:rFonts w:asciiTheme="minorHAnsi" w:hAnsiTheme="minorHAnsi"/>
          <w:sz w:val="22"/>
          <w:szCs w:val="22"/>
        </w:rPr>
        <w:t xml:space="preserve">, </w:t>
      </w:r>
      <w:proofErr w:type="spellStart"/>
      <w:r w:rsidR="00854A82">
        <w:rPr>
          <w:rFonts w:asciiTheme="minorHAnsi" w:hAnsiTheme="minorHAnsi"/>
          <w:sz w:val="22"/>
          <w:szCs w:val="22"/>
        </w:rPr>
        <w:t>npm</w:t>
      </w:r>
      <w:proofErr w:type="spellEnd"/>
      <w:r w:rsidR="00854A82">
        <w:rPr>
          <w:rFonts w:asciiTheme="minorHAnsi" w:hAnsiTheme="minorHAnsi"/>
          <w:sz w:val="22"/>
          <w:szCs w:val="22"/>
        </w:rPr>
        <w:t>, yarn, brew, Visual Code, Vagrant, Chef.</w:t>
      </w:r>
    </w:p>
    <w:p w14:paraId="3CD50C37" w14:textId="77777777" w:rsidR="00B2550F" w:rsidRPr="00B2550F" w:rsidRDefault="00B2550F" w:rsidP="00B2550F">
      <w:pPr>
        <w:tabs>
          <w:tab w:val="right" w:pos="9810"/>
        </w:tabs>
        <w:rPr>
          <w:rFonts w:asciiTheme="minorHAnsi" w:hAnsiTheme="minorHAnsi"/>
        </w:rPr>
      </w:pPr>
    </w:p>
    <w:p w14:paraId="393D915F" w14:textId="2A213DCA" w:rsidR="001C340C" w:rsidRPr="001C340C" w:rsidRDefault="00347618" w:rsidP="00007E2F">
      <w:pPr>
        <w:tabs>
          <w:tab w:val="right" w:pos="9810"/>
        </w:tabs>
        <w:rPr>
          <w:rFonts w:asciiTheme="minorHAnsi" w:hAnsiTheme="minorHAnsi"/>
          <w:b/>
          <w:sz w:val="22"/>
          <w:szCs w:val="22"/>
        </w:rPr>
      </w:pPr>
      <w:r w:rsidRPr="001C340C">
        <w:rPr>
          <w:rFonts w:asciiTheme="minorHAnsi" w:hAnsiTheme="minorHAnsi"/>
          <w:b/>
          <w:sz w:val="22"/>
          <w:szCs w:val="22"/>
        </w:rPr>
        <w:t>Alcatel-</w:t>
      </w:r>
      <w:r w:rsidR="00007E2F" w:rsidRPr="001C18A4">
        <w:rPr>
          <w:rFonts w:asciiTheme="minorHAnsi" w:hAnsiTheme="minorHAnsi"/>
          <w:b/>
          <w:sz w:val="22"/>
          <w:szCs w:val="22"/>
        </w:rPr>
        <w:t>Lucent</w:t>
      </w:r>
      <w:r w:rsidR="00007E2F" w:rsidRPr="00007E2F">
        <w:rPr>
          <w:rFonts w:asciiTheme="minorHAnsi" w:hAnsiTheme="minorHAnsi"/>
          <w:sz w:val="22"/>
          <w:szCs w:val="22"/>
        </w:rPr>
        <w:t xml:space="preserve">, </w:t>
      </w:r>
      <w:r w:rsidR="00007E2F" w:rsidRPr="00007E2F">
        <w:rPr>
          <w:rFonts w:asciiTheme="minorHAnsi" w:hAnsiTheme="minorHAnsi"/>
          <w:szCs w:val="22"/>
        </w:rPr>
        <w:t>Naperville</w:t>
      </w:r>
      <w:r w:rsidR="001C18A4" w:rsidRPr="00007E2F">
        <w:rPr>
          <w:rFonts w:asciiTheme="minorHAnsi" w:hAnsiTheme="minorHAnsi"/>
          <w:szCs w:val="22"/>
        </w:rPr>
        <w:t>, IL</w:t>
      </w:r>
      <w:r w:rsidR="00007E2F">
        <w:rPr>
          <w:rFonts w:asciiTheme="minorHAnsi" w:hAnsiTheme="minorHAnsi"/>
          <w:szCs w:val="22"/>
        </w:rPr>
        <w:tab/>
      </w:r>
      <w:r w:rsidR="001C340C">
        <w:rPr>
          <w:rFonts w:asciiTheme="minorHAnsi" w:hAnsiTheme="minorHAnsi"/>
          <w:b/>
          <w:sz w:val="22"/>
          <w:szCs w:val="22"/>
        </w:rPr>
        <w:t xml:space="preserve">2008 </w:t>
      </w:r>
      <w:r w:rsidR="001C340C" w:rsidRPr="001C340C">
        <w:rPr>
          <w:rFonts w:asciiTheme="minorHAnsi" w:hAnsiTheme="minorHAnsi"/>
          <w:b/>
          <w:sz w:val="22"/>
          <w:szCs w:val="22"/>
        </w:rPr>
        <w:t>–</w:t>
      </w:r>
      <w:r w:rsidR="001C340C">
        <w:rPr>
          <w:rFonts w:asciiTheme="minorHAnsi" w:hAnsiTheme="minorHAnsi"/>
          <w:b/>
          <w:sz w:val="22"/>
          <w:szCs w:val="22"/>
        </w:rPr>
        <w:t xml:space="preserve"> </w:t>
      </w:r>
      <w:r w:rsidR="001C340C" w:rsidRPr="001C340C">
        <w:rPr>
          <w:rFonts w:asciiTheme="minorHAnsi" w:hAnsiTheme="minorHAnsi"/>
          <w:b/>
          <w:sz w:val="22"/>
          <w:szCs w:val="22"/>
        </w:rPr>
        <w:t>201</w:t>
      </w:r>
      <w:r w:rsidR="006A6CD0">
        <w:rPr>
          <w:rFonts w:asciiTheme="minorHAnsi" w:hAnsiTheme="minorHAnsi"/>
          <w:b/>
          <w:sz w:val="22"/>
          <w:szCs w:val="22"/>
        </w:rPr>
        <w:t>6</w:t>
      </w:r>
    </w:p>
    <w:p w14:paraId="09FEC561" w14:textId="7A47ACCB" w:rsidR="00347618" w:rsidRPr="00347618" w:rsidRDefault="00347618" w:rsidP="00C82EB3">
      <w:pPr>
        <w:rPr>
          <w:rFonts w:asciiTheme="minorHAnsi" w:hAnsiTheme="minorHAnsi"/>
          <w:sz w:val="22"/>
          <w:szCs w:val="22"/>
        </w:rPr>
      </w:pPr>
      <w:r w:rsidRPr="00347618">
        <w:rPr>
          <w:rFonts w:asciiTheme="minorHAnsi" w:hAnsiTheme="minorHAnsi"/>
          <w:b/>
          <w:sz w:val="22"/>
          <w:szCs w:val="22"/>
        </w:rPr>
        <w:t>Principa</w:t>
      </w:r>
      <w:r w:rsidR="006A6CD0">
        <w:rPr>
          <w:rFonts w:asciiTheme="minorHAnsi" w:hAnsiTheme="minorHAnsi"/>
          <w:b/>
          <w:sz w:val="22"/>
          <w:szCs w:val="22"/>
        </w:rPr>
        <w:t xml:space="preserve">l Director </w:t>
      </w:r>
      <w:r w:rsidRPr="00347618">
        <w:rPr>
          <w:rFonts w:asciiTheme="minorHAnsi" w:hAnsiTheme="minorHAnsi"/>
          <w:b/>
          <w:sz w:val="22"/>
          <w:szCs w:val="22"/>
        </w:rPr>
        <w:t>Wireless Chief Technical Officer</w:t>
      </w:r>
      <w:r w:rsidR="001C340C">
        <w:rPr>
          <w:rFonts w:asciiTheme="minorHAnsi" w:hAnsiTheme="minorHAnsi"/>
          <w:b/>
          <w:sz w:val="22"/>
          <w:szCs w:val="22"/>
        </w:rPr>
        <w:t xml:space="preserve">, </w:t>
      </w:r>
      <w:r w:rsidR="001C340C" w:rsidRPr="001C340C">
        <w:rPr>
          <w:rFonts w:asciiTheme="minorHAnsi" w:hAnsiTheme="minorHAnsi"/>
          <w:b/>
          <w:sz w:val="22"/>
          <w:szCs w:val="22"/>
        </w:rPr>
        <w:t>2012</w:t>
      </w:r>
      <w:r w:rsidR="001C340C">
        <w:rPr>
          <w:rFonts w:asciiTheme="minorHAnsi" w:hAnsiTheme="minorHAnsi"/>
          <w:b/>
          <w:sz w:val="22"/>
          <w:szCs w:val="22"/>
        </w:rPr>
        <w:t xml:space="preserve"> </w:t>
      </w:r>
      <w:r w:rsidR="001C340C" w:rsidRPr="001C340C">
        <w:rPr>
          <w:rFonts w:asciiTheme="minorHAnsi" w:hAnsiTheme="minorHAnsi"/>
          <w:b/>
          <w:sz w:val="22"/>
          <w:szCs w:val="22"/>
        </w:rPr>
        <w:t>–</w:t>
      </w:r>
      <w:r w:rsidR="001C340C">
        <w:rPr>
          <w:rFonts w:asciiTheme="minorHAnsi" w:hAnsiTheme="minorHAnsi"/>
          <w:b/>
          <w:sz w:val="22"/>
          <w:szCs w:val="22"/>
        </w:rPr>
        <w:t xml:space="preserve"> </w:t>
      </w:r>
      <w:r w:rsidR="001C340C" w:rsidRPr="001C340C">
        <w:rPr>
          <w:rFonts w:asciiTheme="minorHAnsi" w:hAnsiTheme="minorHAnsi"/>
          <w:b/>
          <w:sz w:val="22"/>
          <w:szCs w:val="22"/>
        </w:rPr>
        <w:t>201</w:t>
      </w:r>
      <w:r w:rsidR="006A6CD0">
        <w:rPr>
          <w:rFonts w:asciiTheme="minorHAnsi" w:hAnsiTheme="minorHAnsi"/>
          <w:b/>
          <w:sz w:val="22"/>
          <w:szCs w:val="22"/>
        </w:rPr>
        <w:t>6</w:t>
      </w:r>
    </w:p>
    <w:p w14:paraId="0DE6C1E1" w14:textId="77777777" w:rsidR="00347618" w:rsidRPr="00347618" w:rsidRDefault="00AC35F1" w:rsidP="00C82EB3">
      <w:pPr>
        <w:pStyle w:val="ListParagraph"/>
        <w:numPr>
          <w:ilvl w:val="0"/>
          <w:numId w:val="32"/>
        </w:numPr>
        <w:spacing w:after="0" w:line="240" w:lineRule="auto"/>
        <w:jc w:val="both"/>
        <w:rPr>
          <w:rFonts w:asciiTheme="minorHAnsi" w:hAnsiTheme="minorHAnsi"/>
        </w:rPr>
      </w:pPr>
      <w:r>
        <w:rPr>
          <w:rFonts w:asciiTheme="minorHAnsi" w:hAnsiTheme="minorHAnsi"/>
        </w:rPr>
        <w:t>Experience in open source Cloud-</w:t>
      </w:r>
      <w:r w:rsidR="00347618" w:rsidRPr="00347618">
        <w:rPr>
          <w:rFonts w:asciiTheme="minorHAnsi" w:hAnsiTheme="minorHAnsi"/>
        </w:rPr>
        <w:t xml:space="preserve">based API’s and virtualized Linux containers for network intensity mapping and network analysis to discover optimal cell placement for cost versus performance improvements in live data networks. </w:t>
      </w:r>
    </w:p>
    <w:p w14:paraId="68A88B95" w14:textId="2CB32593" w:rsidR="00347618" w:rsidRPr="00347618" w:rsidRDefault="00347618" w:rsidP="00C82EB3">
      <w:pPr>
        <w:pStyle w:val="ListParagraph"/>
        <w:numPr>
          <w:ilvl w:val="0"/>
          <w:numId w:val="32"/>
        </w:numPr>
        <w:spacing w:after="0" w:line="240" w:lineRule="auto"/>
        <w:jc w:val="both"/>
        <w:rPr>
          <w:rFonts w:asciiTheme="minorHAnsi" w:hAnsiTheme="minorHAnsi"/>
        </w:rPr>
      </w:pPr>
      <w:r w:rsidRPr="00347618">
        <w:rPr>
          <w:rFonts w:asciiTheme="minorHAnsi" w:hAnsiTheme="minorHAnsi"/>
        </w:rPr>
        <w:t>Leveraging Linux container</w:t>
      </w:r>
      <w:r w:rsidR="00BD1C7E">
        <w:rPr>
          <w:rFonts w:asciiTheme="minorHAnsi" w:hAnsiTheme="minorHAnsi"/>
        </w:rPr>
        <w:t xml:space="preserve">s to create </w:t>
      </w:r>
      <w:r w:rsidRPr="00347618">
        <w:rPr>
          <w:rFonts w:asciiTheme="minorHAnsi" w:hAnsiTheme="minorHAnsi"/>
        </w:rPr>
        <w:t xml:space="preserve">data analysis container </w:t>
      </w:r>
      <w:r w:rsidR="00BD1C7E">
        <w:rPr>
          <w:rFonts w:asciiTheme="minorHAnsi" w:hAnsiTheme="minorHAnsi"/>
        </w:rPr>
        <w:t>on</w:t>
      </w:r>
      <w:r w:rsidR="000D630C">
        <w:rPr>
          <w:rFonts w:asciiTheme="minorHAnsi" w:hAnsiTheme="minorHAnsi"/>
        </w:rPr>
        <w:t xml:space="preserve"> Microsoft Azure™ to deliver </w:t>
      </w:r>
      <w:r w:rsidR="00BD1C7E">
        <w:rPr>
          <w:rFonts w:asciiTheme="minorHAnsi" w:hAnsiTheme="minorHAnsi"/>
        </w:rPr>
        <w:t>cl</w:t>
      </w:r>
      <w:r w:rsidR="000D630C">
        <w:rPr>
          <w:rFonts w:asciiTheme="minorHAnsi" w:hAnsiTheme="minorHAnsi"/>
        </w:rPr>
        <w:t>oud-</w:t>
      </w:r>
      <w:r w:rsidRPr="00347618">
        <w:rPr>
          <w:rFonts w:asciiTheme="minorHAnsi" w:hAnsiTheme="minorHAnsi"/>
        </w:rPr>
        <w:t xml:space="preserve">based solution for machine learning analysis. </w:t>
      </w:r>
    </w:p>
    <w:p w14:paraId="24FFD1D6" w14:textId="77777777" w:rsidR="00347618" w:rsidRPr="00347618" w:rsidRDefault="00AC35F1" w:rsidP="00C82EB3">
      <w:pPr>
        <w:pStyle w:val="ListParagraph"/>
        <w:numPr>
          <w:ilvl w:val="0"/>
          <w:numId w:val="32"/>
        </w:numPr>
        <w:spacing w:after="0" w:line="240" w:lineRule="auto"/>
        <w:jc w:val="both"/>
        <w:rPr>
          <w:rFonts w:asciiTheme="minorHAnsi" w:hAnsiTheme="minorHAnsi"/>
        </w:rPr>
      </w:pPr>
      <w:r>
        <w:rPr>
          <w:rFonts w:asciiTheme="minorHAnsi" w:hAnsiTheme="minorHAnsi"/>
        </w:rPr>
        <w:lastRenderedPageBreak/>
        <w:t>Created end to end strategic Use C</w:t>
      </w:r>
      <w:r w:rsidR="00347618" w:rsidRPr="00347618">
        <w:rPr>
          <w:rFonts w:asciiTheme="minorHAnsi" w:hAnsiTheme="minorHAnsi"/>
        </w:rPr>
        <w:t xml:space="preserve">ases for LTE data services by showing customer how to optimize the combination of available features resulting in increased revenue capability and improved user experience for wireless users. </w:t>
      </w:r>
    </w:p>
    <w:p w14:paraId="0521B824" w14:textId="6F796618" w:rsidR="00347618" w:rsidRPr="00347618" w:rsidRDefault="00347618" w:rsidP="00C82EB3">
      <w:pPr>
        <w:pStyle w:val="ListParagraph"/>
        <w:numPr>
          <w:ilvl w:val="0"/>
          <w:numId w:val="32"/>
        </w:numPr>
        <w:spacing w:after="0" w:line="240" w:lineRule="auto"/>
        <w:jc w:val="both"/>
        <w:rPr>
          <w:rFonts w:asciiTheme="minorHAnsi" w:hAnsiTheme="minorHAnsi"/>
        </w:rPr>
      </w:pPr>
      <w:r w:rsidRPr="00347618">
        <w:rPr>
          <w:rFonts w:asciiTheme="minorHAnsi" w:hAnsiTheme="minorHAnsi"/>
        </w:rPr>
        <w:t xml:space="preserve">Achieved over 30% metric improvements </w:t>
      </w:r>
      <w:r w:rsidR="00AC35F1">
        <w:rPr>
          <w:rFonts w:asciiTheme="minorHAnsi" w:hAnsiTheme="minorHAnsi"/>
        </w:rPr>
        <w:t>with wireless networks through Big D</w:t>
      </w:r>
      <w:r w:rsidRPr="00347618">
        <w:rPr>
          <w:rFonts w:asciiTheme="minorHAnsi" w:hAnsiTheme="minorHAnsi"/>
        </w:rPr>
        <w:t xml:space="preserve">ata analytics and machine learning by using </w:t>
      </w:r>
      <w:proofErr w:type="spellStart"/>
      <w:r w:rsidRPr="00347618">
        <w:rPr>
          <w:rFonts w:asciiTheme="minorHAnsi" w:hAnsiTheme="minorHAnsi"/>
        </w:rPr>
        <w:t>PySpark</w:t>
      </w:r>
      <w:proofErr w:type="spellEnd"/>
      <w:r w:rsidRPr="00347618">
        <w:rPr>
          <w:rFonts w:asciiTheme="minorHAnsi" w:hAnsiTheme="minorHAnsi"/>
        </w:rPr>
        <w:t xml:space="preserve"> in a Hadoop </w:t>
      </w:r>
      <w:r w:rsidR="00464F41">
        <w:rPr>
          <w:rFonts w:asciiTheme="minorHAnsi" w:hAnsiTheme="minorHAnsi"/>
        </w:rPr>
        <w:t>container cluster</w:t>
      </w:r>
      <w:r w:rsidRPr="00347618">
        <w:rPr>
          <w:rFonts w:asciiTheme="minorHAnsi" w:hAnsiTheme="minorHAnsi"/>
        </w:rPr>
        <w:t xml:space="preserve"> to process data lake information.</w:t>
      </w:r>
      <w:r w:rsidR="008D2A6A">
        <w:rPr>
          <w:rFonts w:asciiTheme="minorHAnsi" w:hAnsiTheme="minorHAnsi"/>
        </w:rPr>
        <w:t xml:space="preserve"> </w:t>
      </w:r>
    </w:p>
    <w:p w14:paraId="79A1F5CC" w14:textId="77777777" w:rsidR="00347618" w:rsidRPr="00347618" w:rsidRDefault="00347618" w:rsidP="00C82EB3">
      <w:pPr>
        <w:jc w:val="both"/>
        <w:rPr>
          <w:rFonts w:asciiTheme="minorHAnsi" w:hAnsiTheme="minorHAnsi"/>
          <w:sz w:val="22"/>
          <w:szCs w:val="22"/>
        </w:rPr>
      </w:pPr>
    </w:p>
    <w:p w14:paraId="555F8034" w14:textId="77777777" w:rsidR="00347618" w:rsidRPr="00AC35F1" w:rsidRDefault="00347618" w:rsidP="00C82EB3">
      <w:pPr>
        <w:rPr>
          <w:rFonts w:asciiTheme="minorHAnsi" w:hAnsiTheme="minorHAnsi"/>
          <w:b/>
          <w:sz w:val="22"/>
          <w:szCs w:val="22"/>
        </w:rPr>
      </w:pPr>
      <w:r w:rsidRPr="00AC35F1">
        <w:rPr>
          <w:rFonts w:asciiTheme="minorHAnsi" w:hAnsiTheme="minorHAnsi"/>
          <w:b/>
          <w:sz w:val="22"/>
          <w:szCs w:val="22"/>
        </w:rPr>
        <w:t>Solutions Architect</w:t>
      </w:r>
      <w:r w:rsidR="001C340C" w:rsidRPr="00AC35F1">
        <w:rPr>
          <w:rFonts w:asciiTheme="minorHAnsi" w:hAnsiTheme="minorHAnsi"/>
          <w:b/>
          <w:sz w:val="22"/>
          <w:szCs w:val="22"/>
        </w:rPr>
        <w:t>, 2008-2012</w:t>
      </w:r>
    </w:p>
    <w:p w14:paraId="4BC636B6" w14:textId="3B5F57A9" w:rsidR="00347618" w:rsidRDefault="00347618" w:rsidP="00C82EB3">
      <w:pPr>
        <w:pStyle w:val="ListParagraph"/>
        <w:numPr>
          <w:ilvl w:val="0"/>
          <w:numId w:val="34"/>
        </w:numPr>
        <w:spacing w:after="0" w:line="240" w:lineRule="auto"/>
        <w:jc w:val="both"/>
        <w:rPr>
          <w:rFonts w:asciiTheme="minorHAnsi" w:hAnsiTheme="minorHAnsi"/>
        </w:rPr>
      </w:pPr>
      <w:r w:rsidRPr="001C340C">
        <w:rPr>
          <w:rFonts w:asciiTheme="minorHAnsi" w:hAnsiTheme="minorHAnsi"/>
        </w:rPr>
        <w:t xml:space="preserve">Led international development team in Bangladesh, India using AGILE and Scrum development techniques to deliver IBM Rhapsody model driven project for CDMA networks 1.5 times faster than traditional process delivery without quality tradeoff. </w:t>
      </w:r>
    </w:p>
    <w:p w14:paraId="53B2B460" w14:textId="424CBBE7" w:rsidR="00007E2F" w:rsidRDefault="00007E2F" w:rsidP="00C82EB3">
      <w:pPr>
        <w:pStyle w:val="ListParagraph"/>
        <w:numPr>
          <w:ilvl w:val="0"/>
          <w:numId w:val="34"/>
        </w:numPr>
        <w:spacing w:after="0" w:line="240" w:lineRule="auto"/>
        <w:jc w:val="both"/>
        <w:rPr>
          <w:rFonts w:asciiTheme="minorHAnsi" w:hAnsiTheme="minorHAnsi"/>
        </w:rPr>
      </w:pPr>
      <w:r>
        <w:rPr>
          <w:rFonts w:asciiTheme="minorHAnsi" w:hAnsiTheme="minorHAnsi"/>
        </w:rPr>
        <w:t>Prototype development and network modelling for feature optimization.</w:t>
      </w:r>
    </w:p>
    <w:p w14:paraId="0E2DCC92" w14:textId="5AA2B7E1" w:rsidR="00C82EB3" w:rsidRPr="00C82EB3" w:rsidRDefault="00C82EB3" w:rsidP="00C82EB3">
      <w:pPr>
        <w:jc w:val="both"/>
        <w:rPr>
          <w:rFonts w:asciiTheme="minorHAnsi" w:hAnsiTheme="minorHAnsi"/>
          <w:sz w:val="22"/>
          <w:szCs w:val="22"/>
        </w:rPr>
      </w:pPr>
      <w:r w:rsidRPr="00C82EB3">
        <w:rPr>
          <w:rFonts w:asciiTheme="minorHAnsi" w:hAnsiTheme="minorHAnsi"/>
          <w:b/>
          <w:sz w:val="22"/>
          <w:szCs w:val="22"/>
        </w:rPr>
        <w:t>Environment:</w:t>
      </w:r>
      <w:r>
        <w:rPr>
          <w:rFonts w:asciiTheme="minorHAnsi" w:hAnsiTheme="minorHAnsi"/>
          <w:b/>
          <w:sz w:val="22"/>
          <w:szCs w:val="22"/>
        </w:rPr>
        <w:t xml:space="preserve"> </w:t>
      </w:r>
      <w:r w:rsidRPr="00C82EB3">
        <w:rPr>
          <w:rFonts w:asciiTheme="minorHAnsi" w:hAnsiTheme="minorHAnsi"/>
          <w:sz w:val="22"/>
          <w:szCs w:val="22"/>
        </w:rPr>
        <w:t xml:space="preserve">Microsoft Azure, </w:t>
      </w:r>
      <w:proofErr w:type="spellStart"/>
      <w:r w:rsidRPr="00C82EB3">
        <w:rPr>
          <w:rFonts w:asciiTheme="minorHAnsi" w:hAnsiTheme="minorHAnsi"/>
          <w:sz w:val="22"/>
          <w:szCs w:val="22"/>
        </w:rPr>
        <w:t>PySpark</w:t>
      </w:r>
      <w:proofErr w:type="spellEnd"/>
      <w:r w:rsidRPr="00C82EB3">
        <w:rPr>
          <w:rFonts w:asciiTheme="minorHAnsi" w:hAnsiTheme="minorHAnsi"/>
          <w:sz w:val="22"/>
          <w:szCs w:val="22"/>
        </w:rPr>
        <w:t>, Hadoop, Agile SCRUM methodology</w:t>
      </w:r>
      <w:r w:rsidR="00515930">
        <w:rPr>
          <w:rFonts w:asciiTheme="minorHAnsi" w:hAnsiTheme="minorHAnsi"/>
          <w:sz w:val="22"/>
          <w:szCs w:val="22"/>
        </w:rPr>
        <w:t>, Vagrant, Docker</w:t>
      </w:r>
      <w:r w:rsidR="00197815">
        <w:rPr>
          <w:rFonts w:asciiTheme="minorHAnsi" w:hAnsiTheme="minorHAnsi"/>
          <w:sz w:val="22"/>
          <w:szCs w:val="22"/>
        </w:rPr>
        <w:t xml:space="preserve">, Python, Visual Studio, </w:t>
      </w:r>
      <w:proofErr w:type="spellStart"/>
      <w:r w:rsidR="00197815">
        <w:rPr>
          <w:rFonts w:asciiTheme="minorHAnsi" w:hAnsiTheme="minorHAnsi"/>
          <w:sz w:val="22"/>
          <w:szCs w:val="22"/>
        </w:rPr>
        <w:t>GiT</w:t>
      </w:r>
      <w:proofErr w:type="spellEnd"/>
      <w:r w:rsidR="00854A82">
        <w:rPr>
          <w:rFonts w:asciiTheme="minorHAnsi" w:hAnsiTheme="minorHAnsi"/>
          <w:sz w:val="22"/>
          <w:szCs w:val="22"/>
        </w:rPr>
        <w:t xml:space="preserve">, MongoDB, </w:t>
      </w:r>
      <w:proofErr w:type="spellStart"/>
      <w:r w:rsidR="00854A82">
        <w:rPr>
          <w:rFonts w:asciiTheme="minorHAnsi" w:hAnsiTheme="minorHAnsi"/>
          <w:sz w:val="22"/>
          <w:szCs w:val="22"/>
        </w:rPr>
        <w:t>Redis</w:t>
      </w:r>
      <w:proofErr w:type="spellEnd"/>
      <w:r w:rsidR="00854A82">
        <w:rPr>
          <w:rFonts w:asciiTheme="minorHAnsi" w:hAnsiTheme="minorHAnsi"/>
          <w:sz w:val="22"/>
          <w:szCs w:val="22"/>
        </w:rPr>
        <w:t>, NoSQL, MATLAB, Visual Studio, CoreOS, Python-Pandas.</w:t>
      </w:r>
    </w:p>
    <w:p w14:paraId="0E0DB876" w14:textId="77777777" w:rsidR="000D630C" w:rsidRPr="000D630C" w:rsidRDefault="000D630C" w:rsidP="00C82EB3">
      <w:pPr>
        <w:jc w:val="both"/>
        <w:rPr>
          <w:rFonts w:asciiTheme="minorHAnsi" w:hAnsiTheme="minorHAnsi"/>
        </w:rPr>
      </w:pPr>
    </w:p>
    <w:p w14:paraId="3F6A3BEB" w14:textId="0E4CF558" w:rsidR="00347618" w:rsidRPr="001C340C" w:rsidRDefault="001C340C" w:rsidP="001C18A4">
      <w:pPr>
        <w:tabs>
          <w:tab w:val="right" w:pos="9810"/>
        </w:tabs>
        <w:rPr>
          <w:rFonts w:asciiTheme="minorHAnsi" w:hAnsiTheme="minorHAnsi"/>
          <w:b/>
          <w:sz w:val="22"/>
          <w:szCs w:val="22"/>
        </w:rPr>
      </w:pPr>
      <w:r w:rsidRPr="001C340C">
        <w:rPr>
          <w:rFonts w:asciiTheme="minorHAnsi" w:hAnsiTheme="minorHAnsi"/>
          <w:b/>
          <w:sz w:val="22"/>
          <w:szCs w:val="22"/>
        </w:rPr>
        <w:t>Lucent Technologies</w:t>
      </w:r>
      <w:r w:rsidR="005B3581">
        <w:rPr>
          <w:rFonts w:asciiTheme="minorHAnsi" w:hAnsiTheme="minorHAnsi"/>
          <w:b/>
          <w:sz w:val="22"/>
          <w:szCs w:val="22"/>
        </w:rPr>
        <w:t xml:space="preserve">, </w:t>
      </w:r>
      <w:r w:rsidR="001C18A4" w:rsidRPr="00007E2F">
        <w:rPr>
          <w:rFonts w:asciiTheme="minorHAnsi" w:hAnsiTheme="minorHAnsi"/>
          <w:szCs w:val="22"/>
        </w:rPr>
        <w:t>Naperville, IL</w:t>
      </w:r>
      <w:r w:rsidR="001C18A4" w:rsidRPr="001C18A4">
        <w:rPr>
          <w:rFonts w:asciiTheme="minorHAnsi" w:hAnsiTheme="minorHAnsi"/>
          <w:b/>
          <w:szCs w:val="22"/>
        </w:rPr>
        <w:t xml:space="preserve"> </w:t>
      </w:r>
      <w:r w:rsidR="001C18A4">
        <w:rPr>
          <w:rFonts w:asciiTheme="minorHAnsi" w:hAnsiTheme="minorHAnsi"/>
          <w:b/>
          <w:szCs w:val="22"/>
        </w:rPr>
        <w:tab/>
      </w:r>
      <w:r w:rsidR="00AC35F1">
        <w:rPr>
          <w:rFonts w:asciiTheme="minorHAnsi" w:hAnsiTheme="minorHAnsi"/>
          <w:b/>
          <w:sz w:val="22"/>
          <w:szCs w:val="22"/>
        </w:rPr>
        <w:t>1999</w:t>
      </w:r>
      <w:r>
        <w:rPr>
          <w:rFonts w:asciiTheme="minorHAnsi" w:hAnsiTheme="minorHAnsi"/>
          <w:b/>
          <w:sz w:val="22"/>
          <w:szCs w:val="22"/>
        </w:rPr>
        <w:t xml:space="preserve"> </w:t>
      </w:r>
      <w:r w:rsidRPr="001C340C">
        <w:rPr>
          <w:rFonts w:asciiTheme="minorHAnsi" w:hAnsiTheme="minorHAnsi"/>
          <w:b/>
          <w:sz w:val="22"/>
          <w:szCs w:val="22"/>
        </w:rPr>
        <w:t>–</w:t>
      </w:r>
      <w:r>
        <w:rPr>
          <w:rFonts w:asciiTheme="minorHAnsi" w:hAnsiTheme="minorHAnsi"/>
          <w:b/>
          <w:sz w:val="22"/>
          <w:szCs w:val="22"/>
        </w:rPr>
        <w:t xml:space="preserve"> </w:t>
      </w:r>
      <w:r w:rsidRPr="001C340C">
        <w:rPr>
          <w:rFonts w:asciiTheme="minorHAnsi" w:hAnsiTheme="minorHAnsi"/>
          <w:b/>
          <w:sz w:val="22"/>
          <w:szCs w:val="22"/>
        </w:rPr>
        <w:t>2008</w:t>
      </w:r>
    </w:p>
    <w:p w14:paraId="698970EC" w14:textId="77777777" w:rsidR="00347618" w:rsidRPr="001C340C" w:rsidRDefault="00347618" w:rsidP="00C82EB3">
      <w:pPr>
        <w:rPr>
          <w:rFonts w:asciiTheme="minorHAnsi" w:hAnsiTheme="minorHAnsi"/>
          <w:b/>
          <w:sz w:val="22"/>
          <w:szCs w:val="22"/>
        </w:rPr>
      </w:pPr>
      <w:r w:rsidRPr="001C340C">
        <w:rPr>
          <w:rFonts w:asciiTheme="minorHAnsi" w:hAnsiTheme="minorHAnsi"/>
          <w:b/>
          <w:sz w:val="22"/>
          <w:szCs w:val="22"/>
        </w:rPr>
        <w:t>Chief CDMA/EVDO Architect</w:t>
      </w:r>
      <w:r w:rsidR="00015591">
        <w:rPr>
          <w:rFonts w:asciiTheme="minorHAnsi" w:hAnsiTheme="minorHAnsi"/>
          <w:b/>
          <w:sz w:val="22"/>
          <w:szCs w:val="22"/>
        </w:rPr>
        <w:t>, 2004 -2008</w:t>
      </w:r>
    </w:p>
    <w:p w14:paraId="0C9FB395" w14:textId="3C0AA0E4" w:rsidR="00347618" w:rsidRPr="00197815" w:rsidRDefault="00347618" w:rsidP="00C82EB3">
      <w:pPr>
        <w:pStyle w:val="ListParagraph"/>
        <w:numPr>
          <w:ilvl w:val="0"/>
          <w:numId w:val="37"/>
        </w:numPr>
        <w:spacing w:after="0" w:line="240" w:lineRule="auto"/>
        <w:rPr>
          <w:rFonts w:asciiTheme="minorHAnsi" w:hAnsiTheme="minorHAnsi"/>
        </w:rPr>
      </w:pPr>
      <w:r w:rsidRPr="008C7DC5">
        <w:rPr>
          <w:rFonts w:asciiTheme="minorHAnsi" w:hAnsiTheme="minorHAnsi"/>
        </w:rPr>
        <w:t>Designed packet data hardware architecture and multi-carrier a</w:t>
      </w:r>
      <w:r w:rsidR="005B3581" w:rsidRPr="008C7DC5">
        <w:rPr>
          <w:rFonts w:asciiTheme="minorHAnsi" w:hAnsiTheme="minorHAnsi"/>
        </w:rPr>
        <w:t xml:space="preserve">llocation technology in 3G EVDO </w:t>
      </w:r>
      <w:r w:rsidRPr="008C7DC5">
        <w:rPr>
          <w:rFonts w:asciiTheme="minorHAnsi" w:hAnsiTheme="minorHAnsi"/>
        </w:rPr>
        <w:t>wireless system resulting in 3x bandwidth improvement over current 3G architectures.</w:t>
      </w:r>
    </w:p>
    <w:p w14:paraId="65B9034A" w14:textId="48B83FC7" w:rsidR="00347618" w:rsidRPr="00015591" w:rsidRDefault="00347618" w:rsidP="001C18A4">
      <w:pPr>
        <w:tabs>
          <w:tab w:val="right" w:pos="9810"/>
        </w:tabs>
        <w:rPr>
          <w:rFonts w:asciiTheme="minorHAnsi" w:hAnsiTheme="minorHAnsi"/>
          <w:b/>
          <w:sz w:val="22"/>
          <w:szCs w:val="22"/>
        </w:rPr>
      </w:pPr>
      <w:r w:rsidRPr="00015591">
        <w:rPr>
          <w:rFonts w:asciiTheme="minorHAnsi" w:hAnsiTheme="minorHAnsi"/>
          <w:b/>
          <w:sz w:val="22"/>
          <w:szCs w:val="22"/>
        </w:rPr>
        <w:t>UMTS/GSM Architect</w:t>
      </w:r>
      <w:r w:rsidR="00AC35F1" w:rsidRPr="00015591">
        <w:rPr>
          <w:rFonts w:asciiTheme="minorHAnsi" w:hAnsiTheme="minorHAnsi"/>
          <w:b/>
          <w:sz w:val="22"/>
          <w:szCs w:val="22"/>
        </w:rPr>
        <w:t xml:space="preserve">, </w:t>
      </w:r>
      <w:r w:rsidR="001C18A4">
        <w:rPr>
          <w:rFonts w:asciiTheme="minorHAnsi" w:hAnsiTheme="minorHAnsi"/>
          <w:b/>
          <w:sz w:val="22"/>
          <w:szCs w:val="22"/>
        </w:rPr>
        <w:tab/>
      </w:r>
      <w:r w:rsidR="001C340C" w:rsidRPr="00015591">
        <w:rPr>
          <w:rFonts w:asciiTheme="minorHAnsi" w:hAnsiTheme="minorHAnsi"/>
          <w:b/>
          <w:sz w:val="22"/>
          <w:szCs w:val="22"/>
        </w:rPr>
        <w:t>2000-2004</w:t>
      </w:r>
    </w:p>
    <w:p w14:paraId="05C01583" w14:textId="77777777" w:rsidR="00347618" w:rsidRPr="005B3581" w:rsidRDefault="00347618" w:rsidP="00C82EB3">
      <w:pPr>
        <w:pStyle w:val="ListParagraph"/>
        <w:numPr>
          <w:ilvl w:val="0"/>
          <w:numId w:val="36"/>
        </w:numPr>
        <w:spacing w:after="0" w:line="240" w:lineRule="auto"/>
        <w:rPr>
          <w:rFonts w:asciiTheme="minorHAnsi" w:hAnsiTheme="minorHAnsi"/>
        </w:rPr>
      </w:pPr>
      <w:r w:rsidRPr="005B3581">
        <w:rPr>
          <w:rFonts w:asciiTheme="minorHAnsi" w:hAnsiTheme="minorHAnsi"/>
        </w:rPr>
        <w:t>Mastered expertise in IP and ATM protocol inter-working resulting in improved efficiency and data network transformation. Designed complex hardware architecture for emerging wireless networks.</w:t>
      </w:r>
    </w:p>
    <w:p w14:paraId="3505FE15" w14:textId="5F739FC4" w:rsidR="00347618" w:rsidRPr="00015591" w:rsidRDefault="00347618" w:rsidP="001C18A4">
      <w:pPr>
        <w:tabs>
          <w:tab w:val="right" w:pos="9810"/>
        </w:tabs>
        <w:rPr>
          <w:rFonts w:asciiTheme="minorHAnsi" w:hAnsiTheme="minorHAnsi"/>
          <w:b/>
          <w:sz w:val="22"/>
          <w:szCs w:val="22"/>
        </w:rPr>
      </w:pPr>
      <w:r w:rsidRPr="00015591">
        <w:rPr>
          <w:rFonts w:asciiTheme="minorHAnsi" w:hAnsiTheme="minorHAnsi"/>
          <w:b/>
          <w:sz w:val="22"/>
          <w:szCs w:val="22"/>
        </w:rPr>
        <w:t>System Engineering</w:t>
      </w:r>
      <w:r w:rsidR="00015591" w:rsidRPr="00015591">
        <w:rPr>
          <w:rFonts w:asciiTheme="minorHAnsi" w:hAnsiTheme="minorHAnsi"/>
          <w:b/>
          <w:sz w:val="22"/>
          <w:szCs w:val="22"/>
        </w:rPr>
        <w:t>,</w:t>
      </w:r>
      <w:r w:rsidR="001C18A4">
        <w:rPr>
          <w:rFonts w:asciiTheme="minorHAnsi" w:hAnsiTheme="minorHAnsi"/>
          <w:b/>
          <w:sz w:val="22"/>
          <w:szCs w:val="22"/>
        </w:rPr>
        <w:tab/>
      </w:r>
      <w:r w:rsidRPr="00015591">
        <w:rPr>
          <w:rFonts w:asciiTheme="minorHAnsi" w:hAnsiTheme="minorHAnsi"/>
          <w:b/>
          <w:sz w:val="22"/>
          <w:szCs w:val="22"/>
        </w:rPr>
        <w:t xml:space="preserve"> </w:t>
      </w:r>
      <w:r w:rsidR="00AC35F1" w:rsidRPr="00015591">
        <w:rPr>
          <w:rFonts w:asciiTheme="minorHAnsi" w:hAnsiTheme="minorHAnsi"/>
          <w:b/>
          <w:sz w:val="22"/>
          <w:szCs w:val="22"/>
        </w:rPr>
        <w:t>1999-2000</w:t>
      </w:r>
    </w:p>
    <w:p w14:paraId="41F14E03" w14:textId="77777777" w:rsidR="00347618" w:rsidRDefault="00347618" w:rsidP="00C82EB3">
      <w:pPr>
        <w:pStyle w:val="ListParagraph"/>
        <w:numPr>
          <w:ilvl w:val="0"/>
          <w:numId w:val="36"/>
        </w:numPr>
        <w:spacing w:after="0" w:line="240" w:lineRule="auto"/>
        <w:rPr>
          <w:rFonts w:asciiTheme="minorHAnsi" w:hAnsiTheme="minorHAnsi"/>
        </w:rPr>
      </w:pPr>
      <w:r w:rsidRPr="005B3581">
        <w:rPr>
          <w:rFonts w:asciiTheme="minorHAnsi" w:hAnsiTheme="minorHAnsi"/>
        </w:rPr>
        <w:t>Team leader of IP Telephone projects including vendor management and technical specifications, standards based interface work (H.323, SIP protocols), and OAM&amp;P issues resulting in early adoption of VoIP.</w:t>
      </w:r>
    </w:p>
    <w:p w14:paraId="614A8F85" w14:textId="57114162" w:rsidR="00C82EB3" w:rsidRPr="00C82EB3" w:rsidRDefault="00C82EB3" w:rsidP="00C82EB3">
      <w:pPr>
        <w:pStyle w:val="ListParagraph"/>
        <w:spacing w:after="0" w:line="240" w:lineRule="auto"/>
        <w:ind w:left="432"/>
        <w:jc w:val="both"/>
        <w:rPr>
          <w:rFonts w:asciiTheme="minorHAnsi" w:hAnsiTheme="minorHAnsi"/>
        </w:rPr>
      </w:pPr>
      <w:r w:rsidRPr="00C82EB3">
        <w:rPr>
          <w:rFonts w:asciiTheme="minorHAnsi" w:hAnsiTheme="minorHAnsi"/>
          <w:b/>
        </w:rPr>
        <w:t xml:space="preserve">Environment: </w:t>
      </w:r>
      <w:r w:rsidR="00950FEA" w:rsidRPr="00197815">
        <w:rPr>
          <w:rFonts w:asciiTheme="minorHAnsi" w:hAnsiTheme="minorHAnsi"/>
        </w:rPr>
        <w:t>Linux</w:t>
      </w:r>
      <w:r w:rsidR="00854A82">
        <w:rPr>
          <w:rFonts w:asciiTheme="minorHAnsi" w:hAnsiTheme="minorHAnsi"/>
        </w:rPr>
        <w:t xml:space="preserve"> (Red Hat/CentOS, Ubuntu)</w:t>
      </w:r>
      <w:r w:rsidR="00950FEA" w:rsidRPr="00197815">
        <w:rPr>
          <w:rFonts w:asciiTheme="minorHAnsi" w:hAnsiTheme="minorHAnsi"/>
        </w:rPr>
        <w:t xml:space="preserve">, Solaris, ATCA, </w:t>
      </w:r>
      <w:proofErr w:type="spellStart"/>
      <w:r w:rsidR="00950FEA" w:rsidRPr="00197815">
        <w:rPr>
          <w:rFonts w:asciiTheme="minorHAnsi" w:hAnsiTheme="minorHAnsi"/>
        </w:rPr>
        <w:t>ePCI</w:t>
      </w:r>
      <w:proofErr w:type="spellEnd"/>
      <w:r w:rsidR="00950FEA" w:rsidRPr="00197815">
        <w:rPr>
          <w:rFonts w:asciiTheme="minorHAnsi" w:hAnsiTheme="minorHAnsi"/>
        </w:rPr>
        <w:t>, 3GPP, 3GPP2, ETSI</w:t>
      </w:r>
    </w:p>
    <w:p w14:paraId="23F48667" w14:textId="77777777" w:rsidR="00627D70" w:rsidRDefault="00627D70" w:rsidP="00627D70">
      <w:pPr>
        <w:pStyle w:val="Heading2"/>
        <w:ind w:hanging="15"/>
        <w:rPr>
          <w:rFonts w:asciiTheme="minorHAnsi" w:hAnsiTheme="minorHAnsi"/>
          <w:smallCaps/>
          <w:szCs w:val="22"/>
        </w:rPr>
      </w:pPr>
    </w:p>
    <w:p w14:paraId="71CB012A" w14:textId="2BB721B8" w:rsidR="00627D70" w:rsidRPr="001C340C" w:rsidRDefault="00627D70" w:rsidP="00627D70">
      <w:pPr>
        <w:pStyle w:val="Heading2"/>
        <w:ind w:hanging="15"/>
        <w:rPr>
          <w:rFonts w:asciiTheme="minorHAnsi" w:hAnsiTheme="minorHAnsi"/>
          <w:smallCaps/>
          <w:szCs w:val="22"/>
        </w:rPr>
      </w:pPr>
      <w:r w:rsidRPr="001C340C">
        <w:rPr>
          <w:rFonts w:asciiTheme="minorHAnsi" w:hAnsiTheme="minorHAnsi"/>
          <w:smallCaps/>
          <w:szCs w:val="22"/>
        </w:rPr>
        <w:t>SKILLS</w:t>
      </w:r>
      <w:r w:rsidR="002D0B81">
        <w:rPr>
          <w:rFonts w:asciiTheme="minorHAnsi" w:hAnsiTheme="minorHAnsi"/>
          <w:smallCaps/>
          <w:szCs w:val="22"/>
        </w:rPr>
        <w:t xml:space="preserve"> </w:t>
      </w:r>
    </w:p>
    <w:p w14:paraId="1CBFA6BA" w14:textId="42DD2B82" w:rsidR="00627D70" w:rsidRPr="00854A82" w:rsidRDefault="00627D70" w:rsidP="00854A82">
      <w:pPr>
        <w:tabs>
          <w:tab w:val="left" w:pos="1620"/>
        </w:tabs>
        <w:ind w:right="4" w:hanging="15"/>
        <w:jc w:val="both"/>
        <w:rPr>
          <w:rFonts w:asciiTheme="minorHAnsi" w:hAnsiTheme="minorHAnsi"/>
          <w:sz w:val="22"/>
          <w:szCs w:val="22"/>
        </w:rPr>
      </w:pPr>
      <w:r w:rsidRPr="00854A82">
        <w:rPr>
          <w:rFonts w:asciiTheme="minorHAnsi" w:hAnsiTheme="minorHAnsi"/>
          <w:sz w:val="22"/>
          <w:szCs w:val="22"/>
        </w:rPr>
        <w:t>Cloud Architecture</w:t>
      </w:r>
      <w:r w:rsidR="00854A82" w:rsidRPr="00854A82">
        <w:rPr>
          <w:rFonts w:asciiTheme="minorHAnsi" w:hAnsiTheme="minorHAnsi"/>
          <w:sz w:val="22"/>
          <w:szCs w:val="22"/>
        </w:rPr>
        <w:t xml:space="preserve">, DevOps CI/CD Tools, </w:t>
      </w:r>
      <w:r w:rsidRPr="00854A82">
        <w:rPr>
          <w:rFonts w:asciiTheme="minorHAnsi" w:hAnsiTheme="minorHAnsi"/>
          <w:sz w:val="22"/>
          <w:szCs w:val="22"/>
        </w:rPr>
        <w:t>AGILE Development</w:t>
      </w:r>
      <w:r w:rsidR="00854A82" w:rsidRPr="00854A82">
        <w:rPr>
          <w:rFonts w:asciiTheme="minorHAnsi" w:hAnsiTheme="minorHAnsi"/>
          <w:sz w:val="22"/>
          <w:szCs w:val="22"/>
        </w:rPr>
        <w:t xml:space="preserve">, </w:t>
      </w:r>
      <w:r w:rsidRPr="00854A82">
        <w:rPr>
          <w:rFonts w:asciiTheme="minorHAnsi" w:hAnsiTheme="minorHAnsi"/>
          <w:sz w:val="22"/>
          <w:szCs w:val="22"/>
        </w:rPr>
        <w:t xml:space="preserve">Leadership, </w:t>
      </w:r>
      <w:r w:rsidR="00854A82" w:rsidRPr="00854A82">
        <w:rPr>
          <w:rFonts w:asciiTheme="minorHAnsi" w:hAnsiTheme="minorHAnsi"/>
          <w:sz w:val="22"/>
          <w:szCs w:val="22"/>
        </w:rPr>
        <w:t>T</w:t>
      </w:r>
      <w:r w:rsidRPr="00854A82">
        <w:rPr>
          <w:rFonts w:asciiTheme="minorHAnsi" w:hAnsiTheme="minorHAnsi"/>
          <w:sz w:val="22"/>
          <w:szCs w:val="22"/>
        </w:rPr>
        <w:t>eaching</w:t>
      </w:r>
      <w:r w:rsidR="00F23F7C" w:rsidRPr="00854A82">
        <w:rPr>
          <w:rFonts w:asciiTheme="minorHAnsi" w:hAnsiTheme="minorHAnsi"/>
          <w:sz w:val="22"/>
          <w:szCs w:val="22"/>
        </w:rPr>
        <w:t xml:space="preserve">, </w:t>
      </w:r>
      <w:r w:rsidR="00854A82" w:rsidRPr="00854A82">
        <w:rPr>
          <w:rFonts w:asciiTheme="minorHAnsi" w:hAnsiTheme="minorHAnsi"/>
          <w:sz w:val="22"/>
          <w:szCs w:val="22"/>
        </w:rPr>
        <w:t>P</w:t>
      </w:r>
      <w:r w:rsidR="00F23F7C" w:rsidRPr="00854A82">
        <w:rPr>
          <w:rFonts w:asciiTheme="minorHAnsi" w:hAnsiTheme="minorHAnsi"/>
          <w:sz w:val="22"/>
          <w:szCs w:val="22"/>
        </w:rPr>
        <w:t xml:space="preserve">ersuasive </w:t>
      </w:r>
      <w:r w:rsidR="00854A82" w:rsidRPr="00854A82">
        <w:rPr>
          <w:rFonts w:asciiTheme="minorHAnsi" w:hAnsiTheme="minorHAnsi"/>
          <w:sz w:val="22"/>
          <w:szCs w:val="22"/>
        </w:rPr>
        <w:t>argumentation, Customer Engagement</w:t>
      </w:r>
      <w:r w:rsidR="00F5644F">
        <w:rPr>
          <w:rFonts w:asciiTheme="minorHAnsi" w:hAnsiTheme="minorHAnsi"/>
          <w:sz w:val="22"/>
          <w:szCs w:val="22"/>
        </w:rPr>
        <w:t>, Global Team Experience</w:t>
      </w:r>
      <w:r w:rsidRPr="00854A82">
        <w:rPr>
          <w:rFonts w:asciiTheme="minorHAnsi" w:hAnsiTheme="minorHAnsi"/>
          <w:sz w:val="22"/>
          <w:szCs w:val="22"/>
        </w:rPr>
        <w:t xml:space="preserve">. </w:t>
      </w:r>
      <w:r w:rsidR="00954AEA">
        <w:rPr>
          <w:rFonts w:asciiTheme="minorHAnsi" w:hAnsiTheme="minorHAnsi"/>
          <w:sz w:val="22"/>
          <w:szCs w:val="22"/>
        </w:rPr>
        <w:t>Research and Invention, Artificial Intelligence, Machine Learning.</w:t>
      </w:r>
      <w:r w:rsidRPr="00854A82">
        <w:rPr>
          <w:rFonts w:asciiTheme="minorHAnsi" w:hAnsiTheme="minorHAnsi"/>
          <w:sz w:val="22"/>
          <w:szCs w:val="22"/>
        </w:rPr>
        <w:t xml:space="preserve"> Workshop </w:t>
      </w:r>
      <w:r w:rsidR="00464F41" w:rsidRPr="00854A82">
        <w:rPr>
          <w:rFonts w:asciiTheme="minorHAnsi" w:hAnsiTheme="minorHAnsi"/>
          <w:sz w:val="22"/>
          <w:szCs w:val="22"/>
        </w:rPr>
        <w:t xml:space="preserve">and Pitch </w:t>
      </w:r>
      <w:r w:rsidRPr="00854A82">
        <w:rPr>
          <w:rFonts w:asciiTheme="minorHAnsi" w:hAnsiTheme="minorHAnsi"/>
          <w:sz w:val="22"/>
          <w:szCs w:val="22"/>
        </w:rPr>
        <w:t>Development</w:t>
      </w:r>
      <w:r w:rsidR="00854A82" w:rsidRPr="00854A82">
        <w:rPr>
          <w:rFonts w:asciiTheme="minorHAnsi" w:hAnsiTheme="minorHAnsi"/>
          <w:sz w:val="22"/>
          <w:szCs w:val="22"/>
        </w:rPr>
        <w:t xml:space="preserve">, 3GPP </w:t>
      </w:r>
      <w:r w:rsidR="002550FD" w:rsidRPr="00854A82">
        <w:rPr>
          <w:rFonts w:asciiTheme="minorHAnsi" w:hAnsiTheme="minorHAnsi"/>
          <w:sz w:val="22"/>
          <w:szCs w:val="22"/>
        </w:rPr>
        <w:t>LTE</w:t>
      </w:r>
      <w:r w:rsidR="00854A82" w:rsidRPr="00854A82">
        <w:rPr>
          <w:rFonts w:asciiTheme="minorHAnsi" w:hAnsiTheme="minorHAnsi"/>
          <w:sz w:val="22"/>
          <w:szCs w:val="22"/>
        </w:rPr>
        <w:t xml:space="preserve"> and </w:t>
      </w:r>
      <w:r w:rsidR="002550FD" w:rsidRPr="00854A82">
        <w:rPr>
          <w:rFonts w:asciiTheme="minorHAnsi" w:hAnsiTheme="minorHAnsi"/>
          <w:sz w:val="22"/>
          <w:szCs w:val="22"/>
        </w:rPr>
        <w:t xml:space="preserve">5G, Far Edge Data Center evolution, </w:t>
      </w:r>
      <w:r w:rsidR="00854A82" w:rsidRPr="00854A82">
        <w:rPr>
          <w:rFonts w:asciiTheme="minorHAnsi" w:hAnsiTheme="minorHAnsi"/>
          <w:sz w:val="22"/>
          <w:szCs w:val="22"/>
        </w:rPr>
        <w:t>C</w:t>
      </w:r>
      <w:r w:rsidR="002550FD" w:rsidRPr="00854A82">
        <w:rPr>
          <w:rFonts w:asciiTheme="minorHAnsi" w:hAnsiTheme="minorHAnsi"/>
          <w:sz w:val="22"/>
          <w:szCs w:val="22"/>
        </w:rPr>
        <w:t>loud infrastructure migration.</w:t>
      </w:r>
    </w:p>
    <w:p w14:paraId="0470D7A2" w14:textId="77777777" w:rsidR="00C82EB3" w:rsidRPr="00C82EB3" w:rsidRDefault="00C82EB3" w:rsidP="00C82EB3">
      <w:pPr>
        <w:rPr>
          <w:rFonts w:asciiTheme="minorHAnsi" w:hAnsiTheme="minorHAnsi"/>
        </w:rPr>
      </w:pPr>
    </w:p>
    <w:p w14:paraId="780D0E0E" w14:textId="77777777" w:rsidR="00347618" w:rsidRPr="00347618" w:rsidRDefault="00015591" w:rsidP="00C82EB3">
      <w:pPr>
        <w:pStyle w:val="Heading2"/>
        <w:ind w:hanging="15"/>
        <w:rPr>
          <w:rFonts w:asciiTheme="minorHAnsi" w:hAnsiTheme="minorHAnsi"/>
          <w:smallCaps/>
          <w:szCs w:val="22"/>
        </w:rPr>
      </w:pPr>
      <w:r w:rsidRPr="00347618">
        <w:rPr>
          <w:rFonts w:asciiTheme="minorHAnsi" w:hAnsiTheme="minorHAnsi"/>
          <w:smallCaps/>
          <w:szCs w:val="22"/>
        </w:rPr>
        <w:t>CERTIFICATIONS AND ACCOMPLISHMENTS</w:t>
      </w:r>
    </w:p>
    <w:p w14:paraId="27E135BC" w14:textId="77777777" w:rsidR="00347618" w:rsidRPr="00347618" w:rsidRDefault="00347618" w:rsidP="00C82EB3">
      <w:pPr>
        <w:ind w:right="4" w:hanging="15"/>
        <w:rPr>
          <w:rFonts w:asciiTheme="minorHAnsi" w:hAnsiTheme="minorHAnsi"/>
          <w:sz w:val="22"/>
          <w:szCs w:val="22"/>
        </w:rPr>
      </w:pPr>
      <w:r w:rsidRPr="00347618">
        <w:rPr>
          <w:rFonts w:asciiTheme="minorHAnsi" w:hAnsiTheme="minorHAnsi"/>
          <w:sz w:val="22"/>
          <w:szCs w:val="22"/>
        </w:rPr>
        <w:t xml:space="preserve">Distinguished Member of Technical Staff Award in May 2010 Alcatel-Lucent Technologies </w:t>
      </w:r>
    </w:p>
    <w:p w14:paraId="05D73083" w14:textId="77777777" w:rsidR="00347618" w:rsidRPr="00347618" w:rsidRDefault="00347618" w:rsidP="00C82EB3">
      <w:pPr>
        <w:ind w:right="4" w:hanging="15"/>
        <w:rPr>
          <w:rFonts w:asciiTheme="minorHAnsi" w:hAnsiTheme="minorHAnsi"/>
          <w:sz w:val="22"/>
          <w:szCs w:val="22"/>
        </w:rPr>
      </w:pPr>
      <w:r w:rsidRPr="00347618">
        <w:rPr>
          <w:rFonts w:asciiTheme="minorHAnsi" w:hAnsiTheme="minorHAnsi"/>
          <w:sz w:val="22"/>
          <w:szCs w:val="22"/>
        </w:rPr>
        <w:t xml:space="preserve">IEEE Member; IEEE </w:t>
      </w:r>
      <w:proofErr w:type="spellStart"/>
      <w:r w:rsidRPr="00347618">
        <w:rPr>
          <w:rFonts w:asciiTheme="minorHAnsi" w:hAnsiTheme="minorHAnsi"/>
          <w:sz w:val="22"/>
          <w:szCs w:val="22"/>
        </w:rPr>
        <w:t>ComSoC</w:t>
      </w:r>
      <w:proofErr w:type="spellEnd"/>
      <w:r w:rsidRPr="00347618">
        <w:rPr>
          <w:rFonts w:asciiTheme="minorHAnsi" w:hAnsiTheme="minorHAnsi"/>
          <w:sz w:val="22"/>
          <w:szCs w:val="22"/>
        </w:rPr>
        <w:t xml:space="preserve"> Member; IEEE Local Chicago Member</w:t>
      </w:r>
    </w:p>
    <w:p w14:paraId="5DDD2D2C" w14:textId="5F6BB30C" w:rsidR="00627D70" w:rsidRDefault="00347618" w:rsidP="00C82EB3">
      <w:pPr>
        <w:ind w:right="4" w:hanging="15"/>
        <w:rPr>
          <w:rFonts w:asciiTheme="minorHAnsi" w:hAnsiTheme="minorHAnsi"/>
          <w:sz w:val="22"/>
          <w:szCs w:val="22"/>
        </w:rPr>
      </w:pPr>
      <w:r w:rsidRPr="00347618">
        <w:rPr>
          <w:rFonts w:asciiTheme="minorHAnsi" w:hAnsiTheme="minorHAnsi"/>
          <w:sz w:val="22"/>
          <w:szCs w:val="22"/>
        </w:rPr>
        <w:t xml:space="preserve">Advanced </w:t>
      </w:r>
      <w:r w:rsidR="002550FD">
        <w:rPr>
          <w:rFonts w:asciiTheme="minorHAnsi" w:hAnsiTheme="minorHAnsi"/>
          <w:sz w:val="22"/>
          <w:szCs w:val="22"/>
        </w:rPr>
        <w:t xml:space="preserve">Sales </w:t>
      </w:r>
      <w:r w:rsidRPr="00347618">
        <w:rPr>
          <w:rFonts w:asciiTheme="minorHAnsi" w:hAnsiTheme="minorHAnsi"/>
          <w:sz w:val="22"/>
          <w:szCs w:val="22"/>
        </w:rPr>
        <w:t>Negotiating Skills Certification, Value Based Selling</w:t>
      </w:r>
      <w:r w:rsidR="002550FD">
        <w:rPr>
          <w:rFonts w:asciiTheme="minorHAnsi" w:hAnsiTheme="minorHAnsi"/>
          <w:sz w:val="22"/>
          <w:szCs w:val="22"/>
        </w:rPr>
        <w:t xml:space="preserve"> Business Case Creation</w:t>
      </w:r>
      <w:r w:rsidRPr="00347618">
        <w:rPr>
          <w:rFonts w:asciiTheme="minorHAnsi" w:hAnsiTheme="minorHAnsi"/>
          <w:sz w:val="22"/>
          <w:szCs w:val="22"/>
        </w:rPr>
        <w:t xml:space="preserve"> Certification</w:t>
      </w:r>
    </w:p>
    <w:p w14:paraId="2B6CC272" w14:textId="44010285" w:rsidR="00347618" w:rsidRPr="00347618" w:rsidRDefault="00627D70" w:rsidP="00C82EB3">
      <w:pPr>
        <w:ind w:right="4" w:hanging="15"/>
        <w:rPr>
          <w:rFonts w:asciiTheme="minorHAnsi" w:hAnsiTheme="minorHAnsi"/>
          <w:sz w:val="22"/>
          <w:szCs w:val="22"/>
        </w:rPr>
      </w:pPr>
      <w:r>
        <w:rPr>
          <w:rFonts w:asciiTheme="minorHAnsi" w:hAnsiTheme="minorHAnsi"/>
          <w:sz w:val="22"/>
          <w:szCs w:val="22"/>
        </w:rPr>
        <w:t>5G System Architecture Level 3 Certification</w:t>
      </w:r>
      <w:r w:rsidR="002550FD">
        <w:rPr>
          <w:rFonts w:asciiTheme="minorHAnsi" w:hAnsiTheme="minorHAnsi"/>
          <w:sz w:val="22"/>
          <w:szCs w:val="22"/>
        </w:rPr>
        <w:t xml:space="preserve">, Kubernetes Deployment Workshop with Google and </w:t>
      </w:r>
      <w:proofErr w:type="spellStart"/>
      <w:r w:rsidR="002550FD">
        <w:rPr>
          <w:rFonts w:asciiTheme="minorHAnsi" w:hAnsiTheme="minorHAnsi"/>
          <w:sz w:val="22"/>
          <w:szCs w:val="22"/>
        </w:rPr>
        <w:t>ReactiveOps</w:t>
      </w:r>
      <w:proofErr w:type="spellEnd"/>
      <w:r w:rsidR="00F23F7C">
        <w:rPr>
          <w:rFonts w:asciiTheme="minorHAnsi" w:hAnsiTheme="minorHAnsi"/>
          <w:sz w:val="22"/>
          <w:szCs w:val="22"/>
        </w:rPr>
        <w:t xml:space="preserve">, </w:t>
      </w:r>
      <w:proofErr w:type="spellStart"/>
      <w:r w:rsidR="00F23F7C">
        <w:rPr>
          <w:rFonts w:asciiTheme="minorHAnsi" w:hAnsiTheme="minorHAnsi"/>
          <w:sz w:val="22"/>
          <w:szCs w:val="22"/>
        </w:rPr>
        <w:t>Keras</w:t>
      </w:r>
      <w:proofErr w:type="spellEnd"/>
      <w:r w:rsidR="00F23F7C">
        <w:rPr>
          <w:rFonts w:asciiTheme="minorHAnsi" w:hAnsiTheme="minorHAnsi"/>
          <w:sz w:val="22"/>
          <w:szCs w:val="22"/>
        </w:rPr>
        <w:t xml:space="preserve"> TensorFlow Workshop</w:t>
      </w:r>
      <w:r w:rsidR="00347618" w:rsidRPr="00347618">
        <w:rPr>
          <w:rFonts w:asciiTheme="minorHAnsi" w:hAnsiTheme="minorHAnsi"/>
          <w:sz w:val="22"/>
          <w:szCs w:val="22"/>
        </w:rPr>
        <w:br/>
      </w:r>
    </w:p>
    <w:p w14:paraId="066C5361" w14:textId="77777777" w:rsidR="00347618" w:rsidRPr="00015591" w:rsidRDefault="00015591" w:rsidP="00C82EB3">
      <w:pPr>
        <w:ind w:right="4" w:hanging="15"/>
        <w:rPr>
          <w:rFonts w:asciiTheme="minorHAnsi" w:hAnsiTheme="minorHAnsi"/>
          <w:b/>
          <w:smallCaps/>
          <w:sz w:val="22"/>
          <w:szCs w:val="22"/>
        </w:rPr>
      </w:pPr>
      <w:r w:rsidRPr="00015591">
        <w:rPr>
          <w:rFonts w:asciiTheme="minorHAnsi" w:hAnsiTheme="minorHAnsi"/>
          <w:b/>
          <w:smallCaps/>
          <w:sz w:val="22"/>
          <w:szCs w:val="22"/>
        </w:rPr>
        <w:t>PATENT AWARDS</w:t>
      </w:r>
    </w:p>
    <w:p w14:paraId="04C75A0D" w14:textId="77777777" w:rsidR="00347618" w:rsidRPr="00AC35F1" w:rsidRDefault="00347618" w:rsidP="00C82EB3">
      <w:pPr>
        <w:pStyle w:val="ListParagraph"/>
        <w:numPr>
          <w:ilvl w:val="0"/>
          <w:numId w:val="34"/>
        </w:numPr>
        <w:spacing w:after="0" w:line="240" w:lineRule="auto"/>
        <w:jc w:val="both"/>
        <w:rPr>
          <w:rFonts w:asciiTheme="minorHAnsi" w:hAnsiTheme="minorHAnsi"/>
        </w:rPr>
      </w:pPr>
      <w:r w:rsidRPr="00AC35F1">
        <w:rPr>
          <w:rFonts w:asciiTheme="minorHAnsi" w:hAnsiTheme="minorHAnsi"/>
        </w:rPr>
        <w:t>“Method and system for opportunistic delivery of less-than-best-effort application data over communication networks” Paten</w:t>
      </w:r>
      <w:r w:rsidR="005B3581">
        <w:rPr>
          <w:rFonts w:asciiTheme="minorHAnsi" w:hAnsiTheme="minorHAnsi"/>
        </w:rPr>
        <w:t>t</w:t>
      </w:r>
      <w:r w:rsidRPr="00AC35F1">
        <w:rPr>
          <w:rFonts w:asciiTheme="minorHAnsi" w:hAnsiTheme="minorHAnsi"/>
        </w:rPr>
        <w:t xml:space="preserve"> number 10033820</w:t>
      </w:r>
    </w:p>
    <w:p w14:paraId="6ED665D5" w14:textId="77777777" w:rsidR="00347618" w:rsidRPr="00AC35F1" w:rsidRDefault="00347618" w:rsidP="00C82EB3">
      <w:pPr>
        <w:pStyle w:val="ListParagraph"/>
        <w:numPr>
          <w:ilvl w:val="0"/>
          <w:numId w:val="34"/>
        </w:numPr>
        <w:spacing w:after="0" w:line="240" w:lineRule="auto"/>
        <w:jc w:val="both"/>
        <w:rPr>
          <w:rFonts w:asciiTheme="minorHAnsi" w:hAnsiTheme="minorHAnsi"/>
        </w:rPr>
      </w:pPr>
      <w:r w:rsidRPr="00AC35F1">
        <w:rPr>
          <w:rFonts w:asciiTheme="minorHAnsi" w:hAnsiTheme="minorHAnsi"/>
        </w:rPr>
        <w:t>“Method for Machine to Machine Communications” Patent number 9729516</w:t>
      </w:r>
    </w:p>
    <w:p w14:paraId="320D96AA" w14:textId="77777777" w:rsidR="00347618" w:rsidRPr="00AC35F1" w:rsidRDefault="00347618" w:rsidP="00C82EB3">
      <w:pPr>
        <w:pStyle w:val="ListParagraph"/>
        <w:numPr>
          <w:ilvl w:val="0"/>
          <w:numId w:val="34"/>
        </w:numPr>
        <w:spacing w:after="0" w:line="240" w:lineRule="auto"/>
        <w:jc w:val="both"/>
        <w:rPr>
          <w:rFonts w:asciiTheme="minorHAnsi" w:hAnsiTheme="minorHAnsi"/>
        </w:rPr>
      </w:pPr>
      <w:r w:rsidRPr="00AC35F1">
        <w:rPr>
          <w:rFonts w:asciiTheme="minorHAnsi" w:hAnsiTheme="minorHAnsi"/>
        </w:rPr>
        <w:t>“Quality Of Service Level In Broadband Communications Systems” Patent number 7652990</w:t>
      </w:r>
    </w:p>
    <w:p w14:paraId="4E59BC04" w14:textId="77777777" w:rsidR="00347618" w:rsidRPr="00AC35F1" w:rsidRDefault="00347618" w:rsidP="00C82EB3">
      <w:pPr>
        <w:pStyle w:val="ListParagraph"/>
        <w:numPr>
          <w:ilvl w:val="0"/>
          <w:numId w:val="34"/>
        </w:numPr>
        <w:spacing w:after="0" w:line="240" w:lineRule="auto"/>
        <w:jc w:val="both"/>
        <w:rPr>
          <w:rFonts w:asciiTheme="minorHAnsi" w:hAnsiTheme="minorHAnsi"/>
        </w:rPr>
      </w:pPr>
      <w:r w:rsidRPr="00AC35F1">
        <w:rPr>
          <w:rFonts w:asciiTheme="minorHAnsi" w:hAnsiTheme="minorHAnsi"/>
        </w:rPr>
        <w:t>“IP Packet Access Gateway” Patent number 7068598</w:t>
      </w:r>
    </w:p>
    <w:p w14:paraId="638ED17F" w14:textId="77777777" w:rsidR="00347618" w:rsidRPr="00015591" w:rsidRDefault="00347618" w:rsidP="00C82EB3">
      <w:pPr>
        <w:pStyle w:val="ListParagraph"/>
        <w:numPr>
          <w:ilvl w:val="0"/>
          <w:numId w:val="34"/>
        </w:numPr>
        <w:spacing w:after="0" w:line="240" w:lineRule="auto"/>
        <w:jc w:val="both"/>
        <w:rPr>
          <w:rFonts w:asciiTheme="minorHAnsi" w:hAnsiTheme="minorHAnsi"/>
        </w:rPr>
      </w:pPr>
      <w:r w:rsidRPr="00AC35F1">
        <w:rPr>
          <w:rFonts w:asciiTheme="minorHAnsi" w:hAnsiTheme="minorHAnsi"/>
        </w:rPr>
        <w:t>“Portable Wireless Gateway” Patent number 7346025</w:t>
      </w:r>
    </w:p>
    <w:p w14:paraId="576CA2BF" w14:textId="72AEEF6E" w:rsidR="00D82B96" w:rsidRPr="00D82B96" w:rsidRDefault="00D82B96" w:rsidP="00D82B96">
      <w:pPr>
        <w:pStyle w:val="Heading6"/>
        <w:keepNext/>
        <w:keepLines/>
        <w:widowControl/>
        <w:numPr>
          <w:ilvl w:val="1"/>
          <w:numId w:val="30"/>
        </w:numPr>
        <w:autoSpaceDE/>
        <w:autoSpaceDN/>
        <w:spacing w:before="0" w:after="0"/>
        <w:ind w:left="0" w:right="4" w:hanging="15"/>
        <w:contextualSpacing/>
        <w:rPr>
          <w:rFonts w:asciiTheme="minorHAnsi" w:hAnsiTheme="minorHAnsi"/>
          <w:smallCaps/>
        </w:rPr>
      </w:pPr>
      <w:bookmarkStart w:id="1" w:name="_GoBack"/>
      <w:bookmarkEnd w:id="1"/>
    </w:p>
    <w:p w14:paraId="411B6A3B" w14:textId="6A2412A6" w:rsidR="00D82B96" w:rsidRPr="00D82B96" w:rsidRDefault="00D82B96" w:rsidP="00D82B96">
      <w:pPr>
        <w:pStyle w:val="NormalWeb"/>
        <w:spacing w:before="0" w:beforeAutospacing="0" w:after="0" w:afterAutospacing="0"/>
        <w:rPr>
          <w:rFonts w:ascii="Calibri" w:eastAsia="Times New Roman" w:hAnsi="Calibri" w:cs="Calibri"/>
          <w:b/>
          <w:sz w:val="22"/>
          <w:szCs w:val="22"/>
        </w:rPr>
      </w:pPr>
      <w:r w:rsidRPr="00D82B96">
        <w:rPr>
          <w:rFonts w:ascii="Calibri" w:eastAsia="Times New Roman" w:hAnsi="Calibri" w:cs="Calibri"/>
          <w:b/>
          <w:sz w:val="22"/>
          <w:szCs w:val="22"/>
        </w:rPr>
        <w:t>RESEARCH EXPERIENCE</w:t>
      </w:r>
    </w:p>
    <w:p w14:paraId="53C73811" w14:textId="77777777" w:rsidR="00D82B96" w:rsidRPr="00D82B96" w:rsidRDefault="00D82B96" w:rsidP="00D82B96">
      <w:pPr>
        <w:widowControl/>
        <w:autoSpaceDE/>
        <w:autoSpaceDN/>
        <w:rPr>
          <w:rFonts w:ascii="Calibri" w:hAnsi="Calibri" w:cs="Calibri"/>
          <w:sz w:val="22"/>
          <w:szCs w:val="22"/>
        </w:rPr>
      </w:pPr>
      <w:r w:rsidRPr="00D82B96">
        <w:rPr>
          <w:rFonts w:ascii="Calibri" w:hAnsi="Calibri" w:cs="Calibri"/>
          <w:b/>
          <w:bCs/>
          <w:sz w:val="22"/>
          <w:szCs w:val="22"/>
        </w:rPr>
        <w:t>Cognitive Visual Systems Incorporating Stereopsis</w:t>
      </w:r>
      <w:r w:rsidRPr="00D82B96">
        <w:rPr>
          <w:rFonts w:ascii="Calibri" w:hAnsi="Calibri" w:cs="Calibri"/>
          <w:sz w:val="22"/>
          <w:szCs w:val="22"/>
        </w:rPr>
        <w:t xml:space="preserve">. </w:t>
      </w:r>
      <w:proofErr w:type="spellStart"/>
      <w:proofErr w:type="gramStart"/>
      <w:r w:rsidRPr="00D82B96">
        <w:rPr>
          <w:rFonts w:ascii="Calibri" w:hAnsi="Calibri" w:cs="Calibri"/>
          <w:sz w:val="22"/>
          <w:szCs w:val="22"/>
        </w:rPr>
        <w:t>Ph.D</w:t>
      </w:r>
      <w:proofErr w:type="spellEnd"/>
      <w:proofErr w:type="gramEnd"/>
      <w:r w:rsidRPr="00D82B96">
        <w:rPr>
          <w:rFonts w:ascii="Calibri" w:hAnsi="Calibri" w:cs="Calibri"/>
          <w:sz w:val="22"/>
          <w:szCs w:val="22"/>
        </w:rPr>
        <w:t xml:space="preserve"> dissertation using machine learning algorithms based on artificial neural networks and using that representation in </w:t>
      </w:r>
      <w:proofErr w:type="spellStart"/>
      <w:r w:rsidRPr="00D82B96">
        <w:rPr>
          <w:rFonts w:ascii="Calibri" w:hAnsi="Calibri" w:cs="Calibri"/>
          <w:sz w:val="22"/>
          <w:szCs w:val="22"/>
        </w:rPr>
        <w:t>a</w:t>
      </w:r>
      <w:proofErr w:type="spellEnd"/>
      <w:r w:rsidRPr="00D82B96">
        <w:rPr>
          <w:rFonts w:ascii="Calibri" w:hAnsi="Calibri" w:cs="Calibri"/>
          <w:sz w:val="22"/>
          <w:szCs w:val="22"/>
        </w:rPr>
        <w:t xml:space="preserve"> object recognition scheme.</w:t>
      </w:r>
    </w:p>
    <w:p w14:paraId="1CBECDD4" w14:textId="77777777" w:rsidR="00D82B96" w:rsidRPr="00D82B96" w:rsidRDefault="00D82B96" w:rsidP="00D82B96">
      <w:pPr>
        <w:widowControl/>
        <w:autoSpaceDE/>
        <w:autoSpaceDN/>
        <w:rPr>
          <w:rFonts w:ascii="Calibri" w:hAnsi="Calibri" w:cs="Calibri"/>
          <w:sz w:val="22"/>
          <w:szCs w:val="22"/>
        </w:rPr>
      </w:pPr>
      <w:r w:rsidRPr="00D82B96">
        <w:rPr>
          <w:rFonts w:ascii="Calibri" w:hAnsi="Calibri" w:cs="Calibri"/>
          <w:b/>
          <w:sz w:val="22"/>
          <w:szCs w:val="22"/>
        </w:rPr>
        <w:t>Job Shop Scheduling with</w:t>
      </w:r>
      <w:r w:rsidRPr="00D82B96">
        <w:rPr>
          <w:rFonts w:ascii="Calibri" w:hAnsi="Calibri" w:cs="Calibri"/>
          <w:sz w:val="22"/>
          <w:szCs w:val="22"/>
        </w:rPr>
        <w:t xml:space="preserve"> </w:t>
      </w:r>
      <w:r w:rsidRPr="00D82B96">
        <w:rPr>
          <w:rFonts w:ascii="Calibri" w:hAnsi="Calibri" w:cs="Calibri"/>
          <w:b/>
          <w:bCs/>
          <w:sz w:val="22"/>
          <w:szCs w:val="22"/>
        </w:rPr>
        <w:t>Genetic Algorithms</w:t>
      </w:r>
      <w:r w:rsidRPr="00D82B96">
        <w:rPr>
          <w:rFonts w:ascii="Calibri" w:hAnsi="Calibri" w:cs="Calibri"/>
          <w:sz w:val="22"/>
          <w:szCs w:val="22"/>
        </w:rPr>
        <w:t xml:space="preserve">. Evolutionary algorithms for machine learning. </w:t>
      </w:r>
    </w:p>
    <w:p w14:paraId="5EEAF5D6" w14:textId="77777777" w:rsidR="00D82B96" w:rsidRPr="00D82B96" w:rsidRDefault="00D82B96" w:rsidP="00D82B96">
      <w:pPr>
        <w:widowControl/>
        <w:autoSpaceDE/>
        <w:autoSpaceDN/>
        <w:rPr>
          <w:rFonts w:ascii="Calibri" w:hAnsi="Calibri" w:cs="Calibri"/>
          <w:sz w:val="22"/>
          <w:szCs w:val="22"/>
        </w:rPr>
      </w:pPr>
      <w:r w:rsidRPr="00D82B96">
        <w:rPr>
          <w:rFonts w:ascii="Calibri" w:hAnsi="Calibri" w:cs="Calibri"/>
          <w:b/>
          <w:bCs/>
          <w:sz w:val="22"/>
          <w:szCs w:val="22"/>
        </w:rPr>
        <w:t>Pose estimation by Appearance based vision</w:t>
      </w:r>
      <w:r w:rsidRPr="00D82B96">
        <w:rPr>
          <w:rFonts w:ascii="Calibri" w:hAnsi="Calibri" w:cs="Calibri"/>
          <w:sz w:val="22"/>
          <w:szCs w:val="22"/>
        </w:rPr>
        <w:t>. At Sandia National Laboratories, created computer</w:t>
      </w:r>
    </w:p>
    <w:p w14:paraId="76E5F8F1" w14:textId="04EC5CE0" w:rsidR="00D82B96" w:rsidRDefault="00D82B96" w:rsidP="00D82B96">
      <w:pPr>
        <w:widowControl/>
        <w:autoSpaceDE/>
        <w:autoSpaceDN/>
        <w:rPr>
          <w:rFonts w:ascii="Calibri" w:hAnsi="Calibri" w:cs="Calibri"/>
          <w:sz w:val="22"/>
          <w:szCs w:val="22"/>
        </w:rPr>
      </w:pPr>
      <w:r w:rsidRPr="00D82B96">
        <w:rPr>
          <w:rFonts w:ascii="Calibri" w:hAnsi="Calibri" w:cs="Calibri"/>
          <w:sz w:val="22"/>
          <w:szCs w:val="22"/>
        </w:rPr>
        <w:t>vision routines using machine learning techniques to detect object types based on shape.</w:t>
      </w:r>
    </w:p>
    <w:p w14:paraId="7AB3A66F" w14:textId="77777777" w:rsidR="00D82B96" w:rsidRPr="00D82B96" w:rsidRDefault="00D82B96" w:rsidP="00D82B96">
      <w:pPr>
        <w:widowControl/>
        <w:autoSpaceDE/>
        <w:autoSpaceDN/>
        <w:rPr>
          <w:rFonts w:ascii="Calibri" w:hAnsi="Calibri" w:cs="Calibri"/>
          <w:sz w:val="22"/>
          <w:szCs w:val="22"/>
        </w:rPr>
      </w:pPr>
    </w:p>
    <w:p w14:paraId="40EEA131" w14:textId="44509503" w:rsidR="00347618" w:rsidRPr="00347618" w:rsidRDefault="00D82B96" w:rsidP="00C82EB3">
      <w:pPr>
        <w:pStyle w:val="Heading6"/>
        <w:keepNext/>
        <w:keepLines/>
        <w:widowControl/>
        <w:numPr>
          <w:ilvl w:val="1"/>
          <w:numId w:val="30"/>
        </w:numPr>
        <w:autoSpaceDE/>
        <w:autoSpaceDN/>
        <w:spacing w:before="0" w:after="0"/>
        <w:ind w:left="0" w:right="4" w:hanging="15"/>
        <w:contextualSpacing/>
        <w:rPr>
          <w:rFonts w:asciiTheme="minorHAnsi" w:hAnsiTheme="minorHAnsi"/>
          <w:smallCaps/>
        </w:rPr>
      </w:pPr>
      <w:r>
        <w:rPr>
          <w:rFonts w:asciiTheme="minorHAnsi" w:hAnsiTheme="minorHAnsi"/>
          <w:smallCaps/>
        </w:rPr>
        <w:t>E</w:t>
      </w:r>
      <w:r w:rsidR="00015591" w:rsidRPr="00347618">
        <w:rPr>
          <w:rFonts w:asciiTheme="minorHAnsi" w:hAnsiTheme="minorHAnsi"/>
          <w:smallCaps/>
        </w:rPr>
        <w:t>DUCATION</w:t>
      </w:r>
    </w:p>
    <w:p w14:paraId="1DAAB157" w14:textId="77777777" w:rsidR="00347618" w:rsidRPr="00347618" w:rsidRDefault="00347618" w:rsidP="00C82EB3">
      <w:pPr>
        <w:ind w:right="4" w:hanging="15"/>
        <w:jc w:val="both"/>
        <w:rPr>
          <w:rFonts w:asciiTheme="minorHAnsi" w:hAnsiTheme="minorHAnsi"/>
          <w:sz w:val="22"/>
          <w:szCs w:val="22"/>
        </w:rPr>
      </w:pPr>
      <w:r w:rsidRPr="00347618">
        <w:rPr>
          <w:rFonts w:asciiTheme="minorHAnsi" w:hAnsiTheme="minorHAnsi"/>
          <w:b/>
          <w:sz w:val="22"/>
          <w:szCs w:val="22"/>
        </w:rPr>
        <w:t xml:space="preserve">North Carolina A&amp;T State University, </w:t>
      </w:r>
      <w:r w:rsidRPr="00347618">
        <w:rPr>
          <w:rFonts w:asciiTheme="minorHAnsi" w:hAnsiTheme="minorHAnsi"/>
          <w:sz w:val="22"/>
          <w:szCs w:val="22"/>
        </w:rPr>
        <w:t xml:space="preserve">Greensboro, NC. Ph.D. in Electrical Engineering. </w:t>
      </w:r>
    </w:p>
    <w:p w14:paraId="38621698" w14:textId="77777777" w:rsidR="00347618" w:rsidRPr="00347618" w:rsidRDefault="00347618" w:rsidP="00C82EB3">
      <w:pPr>
        <w:ind w:right="4" w:hanging="15"/>
        <w:jc w:val="both"/>
        <w:rPr>
          <w:rFonts w:asciiTheme="minorHAnsi" w:hAnsiTheme="minorHAnsi"/>
          <w:sz w:val="22"/>
          <w:szCs w:val="22"/>
        </w:rPr>
      </w:pPr>
      <w:r w:rsidRPr="00347618">
        <w:rPr>
          <w:rFonts w:asciiTheme="minorHAnsi" w:hAnsiTheme="minorHAnsi"/>
          <w:b/>
          <w:sz w:val="22"/>
          <w:szCs w:val="22"/>
        </w:rPr>
        <w:t>Purdue University</w:t>
      </w:r>
      <w:r w:rsidRPr="00347618">
        <w:rPr>
          <w:rFonts w:asciiTheme="minorHAnsi" w:hAnsiTheme="minorHAnsi"/>
          <w:sz w:val="22"/>
          <w:szCs w:val="22"/>
        </w:rPr>
        <w:t>, West Lafayette, IN. M.S., in Electrical Engineering.</w:t>
      </w:r>
    </w:p>
    <w:p w14:paraId="2609A3B5" w14:textId="29BD89E8" w:rsidR="00347618" w:rsidRDefault="00347618" w:rsidP="00C82EB3">
      <w:pPr>
        <w:ind w:right="4" w:hanging="15"/>
        <w:jc w:val="both"/>
        <w:rPr>
          <w:rFonts w:asciiTheme="minorHAnsi" w:hAnsiTheme="minorHAnsi"/>
          <w:sz w:val="22"/>
          <w:szCs w:val="22"/>
        </w:rPr>
      </w:pPr>
      <w:r w:rsidRPr="00347618">
        <w:rPr>
          <w:rFonts w:asciiTheme="minorHAnsi" w:hAnsiTheme="minorHAnsi"/>
          <w:b/>
          <w:sz w:val="22"/>
          <w:szCs w:val="22"/>
        </w:rPr>
        <w:t>Tuskegee University</w:t>
      </w:r>
      <w:r w:rsidRPr="00347618">
        <w:rPr>
          <w:rFonts w:asciiTheme="minorHAnsi" w:hAnsiTheme="minorHAnsi"/>
          <w:sz w:val="22"/>
          <w:szCs w:val="22"/>
        </w:rPr>
        <w:t>, Tuskegee, AL.  B.S. in Electrical Engineering.</w:t>
      </w:r>
    </w:p>
    <w:p w14:paraId="676057A7" w14:textId="760FA1B8" w:rsidR="009D43E7" w:rsidRDefault="009D43E7" w:rsidP="00C82EB3">
      <w:pPr>
        <w:ind w:right="4" w:hanging="15"/>
        <w:jc w:val="both"/>
        <w:rPr>
          <w:rFonts w:asciiTheme="minorHAnsi" w:hAnsiTheme="minorHAnsi"/>
          <w:sz w:val="22"/>
          <w:szCs w:val="22"/>
        </w:rPr>
      </w:pPr>
    </w:p>
    <w:p w14:paraId="50BBF9F1" w14:textId="5670742E" w:rsidR="009D43E7" w:rsidRPr="00347618" w:rsidRDefault="003F0C14" w:rsidP="009D43E7">
      <w:pPr>
        <w:ind w:right="4" w:hanging="15"/>
        <w:jc w:val="center"/>
        <w:rPr>
          <w:rFonts w:asciiTheme="minorHAnsi" w:hAnsiTheme="minorHAnsi"/>
          <w:sz w:val="22"/>
          <w:szCs w:val="22"/>
        </w:rPr>
      </w:pPr>
      <w:hyperlink r:id="rId8" w:history="1">
        <w:r w:rsidR="009D43E7" w:rsidRPr="00357D9D">
          <w:rPr>
            <w:rStyle w:val="Hyperlink"/>
          </w:rPr>
          <w:t>http://www.linkedin.com/in/sidneybryson</w:t>
        </w:r>
      </w:hyperlink>
    </w:p>
    <w:sectPr w:rsidR="009D43E7" w:rsidRPr="00347618" w:rsidSect="009D43E7">
      <w:headerReference w:type="default" r:id="rId9"/>
      <w:footerReference w:type="default" r:id="rId10"/>
      <w:headerReference w:type="first" r:id="rId11"/>
      <w:pgSz w:w="12240" w:h="15840" w:code="1"/>
      <w:pgMar w:top="720" w:right="720" w:bottom="720" w:left="720" w:header="547"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D8B4A" w14:textId="77777777" w:rsidR="003F0C14" w:rsidRDefault="003F0C14">
      <w:r>
        <w:separator/>
      </w:r>
    </w:p>
  </w:endnote>
  <w:endnote w:type="continuationSeparator" w:id="0">
    <w:p w14:paraId="0200D4A1" w14:textId="77777777" w:rsidR="003F0C14" w:rsidRDefault="003F0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ACF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4D"/>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33CA" w14:textId="2FD3A99D" w:rsidR="00627D70" w:rsidRDefault="00627D70">
    <w:pPr>
      <w:pStyle w:val="Footer"/>
    </w:pPr>
    <w:r>
      <w:t xml:space="preserve">Page </w:t>
    </w:r>
    <w:r>
      <w:fldChar w:fldCharType="begin"/>
    </w:r>
    <w:r>
      <w:instrText xml:space="preserve"> PAGE </w:instrText>
    </w:r>
    <w:r>
      <w:fldChar w:fldCharType="separate"/>
    </w:r>
    <w:r>
      <w:rPr>
        <w:noProof/>
      </w:rPr>
      <w:t>2</w:t>
    </w:r>
    <w:r>
      <w:fldChar w:fldCharType="end"/>
    </w:r>
    <w:r>
      <w:t xml:space="preserve"> of </w:t>
    </w:r>
    <w:r w:rsidR="003F0C14">
      <w:rPr>
        <w:noProof/>
      </w:rPr>
      <w:fldChar w:fldCharType="begin"/>
    </w:r>
    <w:r w:rsidR="003F0C14">
      <w:rPr>
        <w:noProof/>
      </w:rPr>
      <w:instrText xml:space="preserve"> NUMPAGES </w:instrText>
    </w:r>
    <w:r w:rsidR="003F0C14">
      <w:rPr>
        <w:noProof/>
      </w:rPr>
      <w:fldChar w:fldCharType="separate"/>
    </w:r>
    <w:r>
      <w:rPr>
        <w:noProof/>
      </w:rPr>
      <w:t>3</w:t>
    </w:r>
    <w:r w:rsidR="003F0C1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AB2E3" w14:textId="77777777" w:rsidR="003F0C14" w:rsidRDefault="003F0C14">
      <w:r>
        <w:separator/>
      </w:r>
    </w:p>
  </w:footnote>
  <w:footnote w:type="continuationSeparator" w:id="0">
    <w:p w14:paraId="1441E507" w14:textId="77777777" w:rsidR="003F0C14" w:rsidRDefault="003F0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1E3E" w14:textId="543BE291" w:rsidR="00627D70" w:rsidRDefault="00627D70" w:rsidP="00627D70">
    <w:pPr>
      <w:pStyle w:val="Header"/>
      <w:jc w:val="center"/>
    </w:pPr>
    <w:r>
      <w:t>Sidney L Bryson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CCA65" w14:textId="33D3526B" w:rsidR="00627D70" w:rsidRDefault="00627D70" w:rsidP="00627D70">
    <w:pPr>
      <w:pStyle w:val="Header"/>
      <w:jc w:val="center"/>
    </w:pPr>
    <w:r w:rsidRPr="00627D70">
      <w:rPr>
        <w:b/>
        <w:sz w:val="28"/>
      </w:rPr>
      <w:t>Sidney L. Bryson, Ph.D.</w:t>
    </w:r>
    <w:r>
      <w:br/>
      <w:t xml:space="preserve">+1-630-430-6260 </w:t>
    </w:r>
    <w:r w:rsidR="004D638E">
      <w:t xml:space="preserve"> </w:t>
    </w:r>
    <w:hyperlink r:id="rId1" w:history="1">
      <w:r w:rsidR="00F5644F" w:rsidRPr="00357D9D">
        <w:rPr>
          <w:rStyle w:val="Hyperlink"/>
        </w:rPr>
        <w:t>slbryson002@gmail.com</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E1621A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3A74F0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3186366C"/>
    <w:lvl w:ilvl="0">
      <w:numFmt w:val="bullet"/>
      <w:pStyle w:val="Normal9pt"/>
      <w:lvlText w:val="*"/>
      <w:lvlJc w:val="left"/>
      <w:pPr>
        <w:ind w:left="0" w:firstLine="0"/>
      </w:pPr>
    </w:lvl>
  </w:abstractNum>
  <w:abstractNum w:abstractNumId="3" w15:restartNumberingAfterBreak="0">
    <w:nsid w:val="00000001"/>
    <w:multiLevelType w:val="multilevel"/>
    <w:tmpl w:val="00000001"/>
    <w:name w:val="WW8Num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Wingdings" w:hAnsi="Wingdings" w:cs="OpenSymbol"/>
        <w:color w:val="000000"/>
        <w:sz w:val="22"/>
        <w:szCs w:val="22"/>
        <w:lang w:val="en-US" w:bidi="ar-SA"/>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rPr>
    </w:lvl>
  </w:abstractNum>
  <w:abstractNum w:abstractNumId="7"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8"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Times New Roman" w:hAnsi="Times New Roman"/>
      </w:rPr>
    </w:lvl>
  </w:abstractNum>
  <w:abstractNum w:abstractNumId="9"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cs="Times New Roman"/>
      </w:rPr>
    </w:lvl>
  </w:abstractNum>
  <w:abstractNum w:abstractNumId="10"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1832E2F"/>
    <w:multiLevelType w:val="hybridMultilevel"/>
    <w:tmpl w:val="E0E2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233721"/>
    <w:multiLevelType w:val="hybridMultilevel"/>
    <w:tmpl w:val="5DF8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166E59"/>
    <w:multiLevelType w:val="hybridMultilevel"/>
    <w:tmpl w:val="51C68F92"/>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14" w15:restartNumberingAfterBreak="0">
    <w:nsid w:val="05BD5509"/>
    <w:multiLevelType w:val="hybridMultilevel"/>
    <w:tmpl w:val="FAF4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CA209E"/>
    <w:multiLevelType w:val="hybridMultilevel"/>
    <w:tmpl w:val="290C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F446A3"/>
    <w:multiLevelType w:val="hybridMultilevel"/>
    <w:tmpl w:val="105637C0"/>
    <w:lvl w:ilvl="0" w:tplc="CBF6282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D30524"/>
    <w:multiLevelType w:val="multilevel"/>
    <w:tmpl w:val="BBBA6DC0"/>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16171F43"/>
    <w:multiLevelType w:val="hybridMultilevel"/>
    <w:tmpl w:val="D6D64E6A"/>
    <w:lvl w:ilvl="0" w:tplc="FFFFFFFF">
      <w:start w:val="1"/>
      <w:numFmt w:val="bullet"/>
      <w:pStyle w:val="Resume-Bullet2"/>
      <w:lvlText w:val=""/>
      <w:lvlJc w:val="left"/>
      <w:pPr>
        <w:tabs>
          <w:tab w:val="num" w:pos="900"/>
        </w:tabs>
        <w:ind w:left="756" w:hanging="216"/>
      </w:pPr>
      <w:rPr>
        <w:rFonts w:ascii="Wingdings" w:hAnsi="Wingdings" w:cs="Wingdings" w:hint="default"/>
        <w:color w:val="800000"/>
        <w:sz w:val="20"/>
        <w:szCs w:val="20"/>
      </w:rPr>
    </w:lvl>
    <w:lvl w:ilvl="1" w:tplc="FFFFFFFF">
      <w:start w:val="1"/>
      <w:numFmt w:val="decimal"/>
      <w:lvlText w:val="%2."/>
      <w:lvlJc w:val="left"/>
      <w:pPr>
        <w:tabs>
          <w:tab w:val="num" w:pos="1620"/>
        </w:tabs>
        <w:ind w:left="1620" w:hanging="360"/>
      </w:pPr>
      <w:rPr>
        <w:color w:val="800000"/>
        <w:sz w:val="16"/>
        <w:szCs w:val="16"/>
      </w:rPr>
    </w:lvl>
    <w:lvl w:ilvl="2" w:tplc="FFFFFFFF">
      <w:numFmt w:val="bullet"/>
      <w:lvlText w:val="-"/>
      <w:lvlJc w:val="left"/>
      <w:pPr>
        <w:tabs>
          <w:tab w:val="num" w:pos="2340"/>
        </w:tabs>
        <w:ind w:left="2340" w:hanging="360"/>
      </w:pPr>
      <w:rPr>
        <w:rFonts w:ascii="Times New Roman" w:eastAsia="Times New Roman" w:hAnsi="Times New Roman" w:hint="default"/>
        <w:color w:val="800000"/>
        <w:sz w:val="20"/>
        <w:szCs w:val="20"/>
      </w:rPr>
    </w:lvl>
    <w:lvl w:ilvl="3" w:tplc="FFFFFFFF">
      <w:start w:val="1"/>
      <w:numFmt w:val="bullet"/>
      <w:lvlText w:val=""/>
      <w:lvlJc w:val="left"/>
      <w:pPr>
        <w:tabs>
          <w:tab w:val="num" w:pos="3060"/>
        </w:tabs>
        <w:ind w:left="2916" w:hanging="216"/>
      </w:pPr>
      <w:rPr>
        <w:rFonts w:ascii="Wingdings" w:hAnsi="Wingdings" w:cs="Wingdings" w:hint="default"/>
        <w:color w:val="800000"/>
        <w:sz w:val="20"/>
        <w:szCs w:val="20"/>
      </w:rPr>
    </w:lvl>
    <w:lvl w:ilvl="4" w:tplc="FFFFFFFF">
      <w:start w:val="1"/>
      <w:numFmt w:val="bullet"/>
      <w:lvlText w:val="o"/>
      <w:lvlJc w:val="left"/>
      <w:pPr>
        <w:tabs>
          <w:tab w:val="num" w:pos="3780"/>
        </w:tabs>
        <w:ind w:left="3780" w:hanging="360"/>
      </w:pPr>
      <w:rPr>
        <w:rFonts w:ascii="Courier New" w:hAnsi="Courier New" w:cs="Courier New" w:hint="default"/>
      </w:rPr>
    </w:lvl>
    <w:lvl w:ilvl="5" w:tplc="FFFFFFFF">
      <w:start w:val="1"/>
      <w:numFmt w:val="bullet"/>
      <w:lvlText w:val=""/>
      <w:lvlJc w:val="left"/>
      <w:pPr>
        <w:tabs>
          <w:tab w:val="num" w:pos="4500"/>
        </w:tabs>
        <w:ind w:left="4500" w:hanging="360"/>
      </w:pPr>
      <w:rPr>
        <w:rFonts w:ascii="Wingdings" w:hAnsi="Wingdings" w:cs="Wingdings" w:hint="default"/>
      </w:rPr>
    </w:lvl>
    <w:lvl w:ilvl="6" w:tplc="FFFFFFFF">
      <w:start w:val="1"/>
      <w:numFmt w:val="bullet"/>
      <w:lvlText w:val=""/>
      <w:lvlJc w:val="left"/>
      <w:pPr>
        <w:tabs>
          <w:tab w:val="num" w:pos="5220"/>
        </w:tabs>
        <w:ind w:left="5220" w:hanging="360"/>
      </w:pPr>
      <w:rPr>
        <w:rFonts w:ascii="Symbol" w:hAnsi="Symbol" w:cs="Symbol" w:hint="default"/>
      </w:rPr>
    </w:lvl>
    <w:lvl w:ilvl="7" w:tplc="FFFFFFFF">
      <w:start w:val="1"/>
      <w:numFmt w:val="bullet"/>
      <w:lvlText w:val="o"/>
      <w:lvlJc w:val="left"/>
      <w:pPr>
        <w:tabs>
          <w:tab w:val="num" w:pos="5940"/>
        </w:tabs>
        <w:ind w:left="5940" w:hanging="360"/>
      </w:pPr>
      <w:rPr>
        <w:rFonts w:ascii="Courier New" w:hAnsi="Courier New" w:cs="Courier New" w:hint="default"/>
      </w:rPr>
    </w:lvl>
    <w:lvl w:ilvl="8" w:tplc="FFFFFFFF">
      <w:start w:val="1"/>
      <w:numFmt w:val="bullet"/>
      <w:lvlText w:val=""/>
      <w:lvlJc w:val="left"/>
      <w:pPr>
        <w:tabs>
          <w:tab w:val="num" w:pos="6660"/>
        </w:tabs>
        <w:ind w:left="6660" w:hanging="360"/>
      </w:pPr>
      <w:rPr>
        <w:rFonts w:ascii="Wingdings" w:hAnsi="Wingdings" w:cs="Wingdings" w:hint="default"/>
      </w:rPr>
    </w:lvl>
  </w:abstractNum>
  <w:abstractNum w:abstractNumId="19" w15:restartNumberingAfterBreak="0">
    <w:nsid w:val="1B066932"/>
    <w:multiLevelType w:val="hybridMultilevel"/>
    <w:tmpl w:val="F2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4F79D5"/>
    <w:multiLevelType w:val="hybridMultilevel"/>
    <w:tmpl w:val="439A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AB4CC5"/>
    <w:multiLevelType w:val="hybridMultilevel"/>
    <w:tmpl w:val="383E3414"/>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17247F0"/>
    <w:multiLevelType w:val="multilevel"/>
    <w:tmpl w:val="0EE49EB6"/>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24731751"/>
    <w:multiLevelType w:val="multilevel"/>
    <w:tmpl w:val="615A1C8E"/>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24FC017A"/>
    <w:multiLevelType w:val="hybridMultilevel"/>
    <w:tmpl w:val="AD5AF896"/>
    <w:lvl w:ilvl="0" w:tplc="CBF6282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247054"/>
    <w:multiLevelType w:val="hybridMultilevel"/>
    <w:tmpl w:val="0C74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1C1532"/>
    <w:multiLevelType w:val="hybridMultilevel"/>
    <w:tmpl w:val="8638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E12DC"/>
    <w:multiLevelType w:val="hybridMultilevel"/>
    <w:tmpl w:val="59E8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B94EBB"/>
    <w:multiLevelType w:val="multilevel"/>
    <w:tmpl w:val="451A549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3FC81453"/>
    <w:multiLevelType w:val="multilevel"/>
    <w:tmpl w:val="D7705EE4"/>
    <w:lvl w:ilvl="0">
      <w:start w:val="1"/>
      <w:numFmt w:val="bullet"/>
      <w:lvlText w:val=""/>
      <w:lvlJc w:val="left"/>
      <w:pPr>
        <w:ind w:left="720" w:firstLine="0"/>
      </w:pPr>
      <w:rPr>
        <w:rFonts w:ascii="Symbol" w:hAnsi="Symbol" w:hint="default"/>
        <w:vertAlign w:val="baseline"/>
      </w:rPr>
    </w:lvl>
    <w:lvl w:ilvl="1">
      <w:start w:val="1"/>
      <w:numFmt w:val="decimal"/>
      <w:lvlText w:val=""/>
      <w:lvlJc w:val="left"/>
      <w:pPr>
        <w:ind w:left="864" w:firstLine="0"/>
      </w:pPr>
      <w:rPr>
        <w:vertAlign w:val="baseline"/>
      </w:rPr>
    </w:lvl>
    <w:lvl w:ilvl="2">
      <w:start w:val="1"/>
      <w:numFmt w:val="decimal"/>
      <w:lvlText w:val=""/>
      <w:lvlJc w:val="left"/>
      <w:pPr>
        <w:ind w:left="1008" w:firstLine="0"/>
      </w:pPr>
      <w:rPr>
        <w:vertAlign w:val="baseline"/>
      </w:rPr>
    </w:lvl>
    <w:lvl w:ilvl="3">
      <w:start w:val="1"/>
      <w:numFmt w:val="decimal"/>
      <w:lvlText w:val=""/>
      <w:lvlJc w:val="left"/>
      <w:pPr>
        <w:ind w:left="1152" w:firstLine="0"/>
      </w:pPr>
      <w:rPr>
        <w:vertAlign w:val="baseline"/>
      </w:rPr>
    </w:lvl>
    <w:lvl w:ilvl="4">
      <w:start w:val="1"/>
      <w:numFmt w:val="decimal"/>
      <w:lvlText w:val=""/>
      <w:lvlJc w:val="left"/>
      <w:pPr>
        <w:ind w:left="1296" w:firstLine="0"/>
      </w:pPr>
      <w:rPr>
        <w:vertAlign w:val="baseline"/>
      </w:rPr>
    </w:lvl>
    <w:lvl w:ilvl="5">
      <w:start w:val="1"/>
      <w:numFmt w:val="decimal"/>
      <w:lvlText w:val=""/>
      <w:lvlJc w:val="left"/>
      <w:pPr>
        <w:ind w:left="1440" w:firstLine="0"/>
      </w:pPr>
      <w:rPr>
        <w:vertAlign w:val="baseline"/>
      </w:rPr>
    </w:lvl>
    <w:lvl w:ilvl="6">
      <w:start w:val="1"/>
      <w:numFmt w:val="decimal"/>
      <w:lvlText w:val=""/>
      <w:lvlJc w:val="left"/>
      <w:pPr>
        <w:ind w:left="1584" w:firstLine="0"/>
      </w:pPr>
      <w:rPr>
        <w:vertAlign w:val="baseline"/>
      </w:rPr>
    </w:lvl>
    <w:lvl w:ilvl="7">
      <w:start w:val="1"/>
      <w:numFmt w:val="decimal"/>
      <w:lvlText w:val=""/>
      <w:lvlJc w:val="left"/>
      <w:pPr>
        <w:ind w:left="1728" w:firstLine="0"/>
      </w:pPr>
      <w:rPr>
        <w:vertAlign w:val="baseline"/>
      </w:rPr>
    </w:lvl>
    <w:lvl w:ilvl="8">
      <w:start w:val="1"/>
      <w:numFmt w:val="decimal"/>
      <w:lvlText w:val=""/>
      <w:lvlJc w:val="left"/>
      <w:pPr>
        <w:ind w:left="1872" w:firstLine="0"/>
      </w:pPr>
      <w:rPr>
        <w:vertAlign w:val="baseline"/>
      </w:rPr>
    </w:lvl>
  </w:abstractNum>
  <w:abstractNum w:abstractNumId="30" w15:restartNumberingAfterBreak="0">
    <w:nsid w:val="4623676B"/>
    <w:multiLevelType w:val="hybridMultilevel"/>
    <w:tmpl w:val="A1FE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493D6A"/>
    <w:multiLevelType w:val="hybridMultilevel"/>
    <w:tmpl w:val="10D2C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9B35C0"/>
    <w:multiLevelType w:val="hybridMultilevel"/>
    <w:tmpl w:val="3AA66608"/>
    <w:lvl w:ilvl="0" w:tplc="9F90C126">
      <w:start w:val="1"/>
      <w:numFmt w:val="bullet"/>
      <w:pStyle w:val="ResumeBulletPoin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F2B6F90"/>
    <w:multiLevelType w:val="multilevel"/>
    <w:tmpl w:val="D7705EE4"/>
    <w:lvl w:ilvl="0">
      <w:start w:val="1"/>
      <w:numFmt w:val="bullet"/>
      <w:lvlText w:val=""/>
      <w:lvlJc w:val="left"/>
      <w:pPr>
        <w:ind w:left="432" w:firstLine="0"/>
      </w:pPr>
      <w:rPr>
        <w:rFonts w:ascii="Symbol" w:hAnsi="Symbol" w:hint="default"/>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34" w15:restartNumberingAfterBreak="0">
    <w:nsid w:val="4F703B8B"/>
    <w:multiLevelType w:val="multilevel"/>
    <w:tmpl w:val="D7705EE4"/>
    <w:lvl w:ilvl="0">
      <w:start w:val="1"/>
      <w:numFmt w:val="bullet"/>
      <w:lvlText w:val=""/>
      <w:lvlJc w:val="left"/>
      <w:pPr>
        <w:ind w:left="432" w:firstLine="0"/>
      </w:pPr>
      <w:rPr>
        <w:rFonts w:ascii="Symbol" w:hAnsi="Symbol" w:hint="default"/>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35" w15:restartNumberingAfterBreak="0">
    <w:nsid w:val="514D502C"/>
    <w:multiLevelType w:val="multilevel"/>
    <w:tmpl w:val="B79A3B0A"/>
    <w:styleLink w:val="List63"/>
    <w:lvl w:ilvl="0">
      <w:numFmt w:val="bullet"/>
      <w:lvlText w:val="•"/>
      <w:lvlJc w:val="left"/>
      <w:pPr>
        <w:tabs>
          <w:tab w:val="num" w:pos="720"/>
        </w:tabs>
        <w:ind w:left="720" w:hanging="360"/>
      </w:pPr>
      <w:rPr>
        <w:position w:val="0"/>
        <w:sz w:val="20"/>
        <w:szCs w:val="20"/>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36" w15:restartNumberingAfterBreak="0">
    <w:nsid w:val="5B7C7A50"/>
    <w:multiLevelType w:val="hybridMultilevel"/>
    <w:tmpl w:val="D1A64504"/>
    <w:lvl w:ilvl="0" w:tplc="476A01F0">
      <w:start w:val="1"/>
      <w:numFmt w:val="bullet"/>
      <w:pStyle w:val="BulletPoints"/>
      <w:lvlText w:val=""/>
      <w:lvlJc w:val="left"/>
      <w:pPr>
        <w:tabs>
          <w:tab w:val="num" w:pos="360"/>
        </w:tabs>
        <w:ind w:left="360" w:hanging="360"/>
      </w:pPr>
      <w:rPr>
        <w:rFonts w:ascii="Symbol" w:hAnsi="Symbol" w:hint="default"/>
        <w:caps w:val="0"/>
        <w:strike w:val="0"/>
        <w:dstrike w:val="0"/>
        <w:vanish w:val="0"/>
        <w:webHidden w:val="0"/>
        <w:color w:val="auto"/>
        <w:sz w:val="22"/>
        <w:u w:val="none"/>
        <w:effect w:val="none"/>
        <w:vertAlign w:val="baseline"/>
        <w:specVanish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5D5D75BB"/>
    <w:multiLevelType w:val="hybridMultilevel"/>
    <w:tmpl w:val="A900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833545"/>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F1511F"/>
    <w:multiLevelType w:val="multilevel"/>
    <w:tmpl w:val="A3C2D878"/>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69B3384A"/>
    <w:multiLevelType w:val="multilevel"/>
    <w:tmpl w:val="43AA59CE"/>
    <w:styleLink w:val="WW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6A7716E8"/>
    <w:multiLevelType w:val="multilevel"/>
    <w:tmpl w:val="D7705EE4"/>
    <w:lvl w:ilvl="0">
      <w:start w:val="1"/>
      <w:numFmt w:val="bullet"/>
      <w:lvlText w:val=""/>
      <w:lvlJc w:val="left"/>
      <w:pPr>
        <w:ind w:left="432" w:firstLine="0"/>
      </w:pPr>
      <w:rPr>
        <w:rFonts w:ascii="Symbol" w:hAnsi="Symbol" w:hint="default"/>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42" w15:restartNumberingAfterBreak="0">
    <w:nsid w:val="77C93230"/>
    <w:multiLevelType w:val="hybridMultilevel"/>
    <w:tmpl w:val="3AE49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E4F5A"/>
    <w:multiLevelType w:val="hybridMultilevel"/>
    <w:tmpl w:val="37A8A67A"/>
    <w:lvl w:ilvl="0" w:tplc="383256D0">
      <w:start w:val="1"/>
      <w:numFmt w:val="bullet"/>
      <w:pStyle w:val="Achievement"/>
      <w:lvlText w:val=""/>
      <w:lvlJc w:val="left"/>
      <w:pPr>
        <w:tabs>
          <w:tab w:val="num" w:pos="720"/>
        </w:tabs>
        <w:ind w:left="72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37186D"/>
    <w:multiLevelType w:val="hybridMultilevel"/>
    <w:tmpl w:val="A8F6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892253"/>
    <w:multiLevelType w:val="multilevel"/>
    <w:tmpl w:val="00AACE6C"/>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3"/>
  </w:num>
  <w:num w:numId="2">
    <w:abstractNumId w:val="13"/>
  </w:num>
  <w:num w:numId="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5"/>
  </w:num>
  <w:num w:numId="6">
    <w:abstractNumId w:val="18"/>
    <w:lvlOverride w:ilvl="0"/>
    <w:lvlOverride w:ilvl="1">
      <w:startOverride w:val="1"/>
    </w:lvlOverride>
    <w:lvlOverride w:ilvl="2"/>
    <w:lvlOverride w:ilvl="3"/>
    <w:lvlOverride w:ilvl="4"/>
    <w:lvlOverride w:ilvl="5"/>
    <w:lvlOverride w:ilvl="6"/>
    <w:lvlOverride w:ilvl="7"/>
    <w:lvlOverride w:ilvl="8"/>
  </w:num>
  <w:num w:numId="7">
    <w:abstractNumId w:val="1"/>
  </w:num>
  <w:num w:numId="8">
    <w:abstractNumId w:val="2"/>
    <w:lvlOverride w:ilvl="0">
      <w:lvl w:ilvl="0">
        <w:numFmt w:val="bullet"/>
        <w:pStyle w:val="Normal9pt"/>
        <w:lvlText w:val=""/>
        <w:legacy w:legacy="1" w:legacySpace="0" w:legacyIndent="360"/>
        <w:lvlJc w:val="left"/>
        <w:pPr>
          <w:ind w:left="0" w:firstLine="0"/>
        </w:pPr>
        <w:rPr>
          <w:rFonts w:ascii="Symbol" w:hAnsi="Symbol" w:cs="Symbol" w:hint="default"/>
        </w:rPr>
      </w:lvl>
    </w:lvlOverride>
  </w:num>
  <w:num w:numId="9">
    <w:abstractNumId w:val="32"/>
  </w:num>
  <w:num w:numId="10">
    <w:abstractNumId w:val="21"/>
  </w:num>
  <w:num w:numId="11">
    <w:abstractNumId w:val="38"/>
  </w:num>
  <w:num w:numId="12">
    <w:abstractNumId w:val="17"/>
  </w:num>
  <w:num w:numId="13">
    <w:abstractNumId w:val="45"/>
  </w:num>
  <w:num w:numId="14">
    <w:abstractNumId w:val="28"/>
  </w:num>
  <w:num w:numId="15">
    <w:abstractNumId w:val="22"/>
  </w:num>
  <w:num w:numId="16">
    <w:abstractNumId w:val="23"/>
  </w:num>
  <w:num w:numId="17">
    <w:abstractNumId w:val="39"/>
  </w:num>
  <w:num w:numId="18">
    <w:abstractNumId w:val="40"/>
  </w:num>
  <w:num w:numId="19">
    <w:abstractNumId w:val="5"/>
  </w:num>
  <w:num w:numId="20">
    <w:abstractNumId w:val="12"/>
  </w:num>
  <w:num w:numId="21">
    <w:abstractNumId w:val="31"/>
  </w:num>
  <w:num w:numId="22">
    <w:abstractNumId w:val="20"/>
  </w:num>
  <w:num w:numId="23">
    <w:abstractNumId w:val="30"/>
  </w:num>
  <w:num w:numId="24">
    <w:abstractNumId w:val="14"/>
  </w:num>
  <w:num w:numId="25">
    <w:abstractNumId w:val="27"/>
  </w:num>
  <w:num w:numId="26">
    <w:abstractNumId w:val="11"/>
  </w:num>
  <w:num w:numId="27">
    <w:abstractNumId w:val="19"/>
  </w:num>
  <w:num w:numId="28">
    <w:abstractNumId w:val="16"/>
  </w:num>
  <w:num w:numId="29">
    <w:abstractNumId w:val="24"/>
  </w:num>
  <w:num w:numId="30">
    <w:abstractNumId w:val="33"/>
  </w:num>
  <w:num w:numId="31">
    <w:abstractNumId w:val="42"/>
  </w:num>
  <w:num w:numId="32">
    <w:abstractNumId w:val="25"/>
  </w:num>
  <w:num w:numId="33">
    <w:abstractNumId w:val="15"/>
  </w:num>
  <w:num w:numId="34">
    <w:abstractNumId w:val="37"/>
  </w:num>
  <w:num w:numId="35">
    <w:abstractNumId w:val="29"/>
  </w:num>
  <w:num w:numId="36">
    <w:abstractNumId w:val="41"/>
  </w:num>
  <w:num w:numId="37">
    <w:abstractNumId w:val="34"/>
  </w:num>
  <w:num w:numId="38">
    <w:abstractNumId w:val="26"/>
  </w:num>
  <w:num w:numId="39">
    <w:abstractNumId w:val="4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jSwMDYyMbM0szA2MzZR0lEKTi0uzszPAykwqgUANp5rtywAAAA="/>
  </w:docVars>
  <w:rsids>
    <w:rsidRoot w:val="00687ED3"/>
    <w:rsid w:val="00001BDC"/>
    <w:rsid w:val="00005B2A"/>
    <w:rsid w:val="00006F41"/>
    <w:rsid w:val="00007E2F"/>
    <w:rsid w:val="00012210"/>
    <w:rsid w:val="00015591"/>
    <w:rsid w:val="00016C52"/>
    <w:rsid w:val="0002172B"/>
    <w:rsid w:val="00022B2D"/>
    <w:rsid w:val="0002772E"/>
    <w:rsid w:val="00036DF4"/>
    <w:rsid w:val="00037520"/>
    <w:rsid w:val="00043826"/>
    <w:rsid w:val="00045551"/>
    <w:rsid w:val="00050A08"/>
    <w:rsid w:val="0005344D"/>
    <w:rsid w:val="00061CDD"/>
    <w:rsid w:val="00074D1B"/>
    <w:rsid w:val="00083689"/>
    <w:rsid w:val="00083C59"/>
    <w:rsid w:val="00090E01"/>
    <w:rsid w:val="000979CB"/>
    <w:rsid w:val="00097C3B"/>
    <w:rsid w:val="000A0EF3"/>
    <w:rsid w:val="000A6FD1"/>
    <w:rsid w:val="000B10FE"/>
    <w:rsid w:val="000B7199"/>
    <w:rsid w:val="000B78C6"/>
    <w:rsid w:val="000D231E"/>
    <w:rsid w:val="000D33DA"/>
    <w:rsid w:val="000D630C"/>
    <w:rsid w:val="000E062E"/>
    <w:rsid w:val="000E087F"/>
    <w:rsid w:val="000E1169"/>
    <w:rsid w:val="000E2530"/>
    <w:rsid w:val="000E4DF3"/>
    <w:rsid w:val="000F23A3"/>
    <w:rsid w:val="000F62EE"/>
    <w:rsid w:val="0010219E"/>
    <w:rsid w:val="001025A4"/>
    <w:rsid w:val="001044A6"/>
    <w:rsid w:val="00111B27"/>
    <w:rsid w:val="00117AC7"/>
    <w:rsid w:val="00130C29"/>
    <w:rsid w:val="001314C0"/>
    <w:rsid w:val="00132D83"/>
    <w:rsid w:val="00142FE7"/>
    <w:rsid w:val="001525EB"/>
    <w:rsid w:val="00153B41"/>
    <w:rsid w:val="001613E8"/>
    <w:rsid w:val="001613F1"/>
    <w:rsid w:val="0016245A"/>
    <w:rsid w:val="00165747"/>
    <w:rsid w:val="001666EA"/>
    <w:rsid w:val="0017251F"/>
    <w:rsid w:val="00173849"/>
    <w:rsid w:val="00177CB2"/>
    <w:rsid w:val="00191943"/>
    <w:rsid w:val="00194C6A"/>
    <w:rsid w:val="00197815"/>
    <w:rsid w:val="001A0099"/>
    <w:rsid w:val="001A00B2"/>
    <w:rsid w:val="001A01AE"/>
    <w:rsid w:val="001A6465"/>
    <w:rsid w:val="001B3096"/>
    <w:rsid w:val="001B5765"/>
    <w:rsid w:val="001B7B73"/>
    <w:rsid w:val="001C18A4"/>
    <w:rsid w:val="001C1BC5"/>
    <w:rsid w:val="001C3384"/>
    <w:rsid w:val="001C340C"/>
    <w:rsid w:val="001C6CA5"/>
    <w:rsid w:val="001C7265"/>
    <w:rsid w:val="001D7632"/>
    <w:rsid w:val="001D7784"/>
    <w:rsid w:val="001E2500"/>
    <w:rsid w:val="001E34C3"/>
    <w:rsid w:val="001E709B"/>
    <w:rsid w:val="00205E98"/>
    <w:rsid w:val="0021121D"/>
    <w:rsid w:val="00214D9B"/>
    <w:rsid w:val="00215D80"/>
    <w:rsid w:val="00224B8E"/>
    <w:rsid w:val="00225118"/>
    <w:rsid w:val="00231C88"/>
    <w:rsid w:val="0023306D"/>
    <w:rsid w:val="00243981"/>
    <w:rsid w:val="002520F5"/>
    <w:rsid w:val="002550FD"/>
    <w:rsid w:val="0026081C"/>
    <w:rsid w:val="00260EB7"/>
    <w:rsid w:val="00263A9A"/>
    <w:rsid w:val="0027029E"/>
    <w:rsid w:val="00270B70"/>
    <w:rsid w:val="002742A3"/>
    <w:rsid w:val="00283603"/>
    <w:rsid w:val="002845F9"/>
    <w:rsid w:val="00287B34"/>
    <w:rsid w:val="00291239"/>
    <w:rsid w:val="00294273"/>
    <w:rsid w:val="002A48BC"/>
    <w:rsid w:val="002A587D"/>
    <w:rsid w:val="002A5B38"/>
    <w:rsid w:val="002B347E"/>
    <w:rsid w:val="002B6FA6"/>
    <w:rsid w:val="002B743E"/>
    <w:rsid w:val="002C33C0"/>
    <w:rsid w:val="002C47AD"/>
    <w:rsid w:val="002C6E9F"/>
    <w:rsid w:val="002C73C3"/>
    <w:rsid w:val="002C76E2"/>
    <w:rsid w:val="002D0B81"/>
    <w:rsid w:val="002D2739"/>
    <w:rsid w:val="002D4B25"/>
    <w:rsid w:val="002D64E4"/>
    <w:rsid w:val="002D70DC"/>
    <w:rsid w:val="002E1473"/>
    <w:rsid w:val="002E1EE5"/>
    <w:rsid w:val="002F03A3"/>
    <w:rsid w:val="002F5209"/>
    <w:rsid w:val="0030612B"/>
    <w:rsid w:val="0031458F"/>
    <w:rsid w:val="00317CC9"/>
    <w:rsid w:val="00322145"/>
    <w:rsid w:val="003221E9"/>
    <w:rsid w:val="00324A73"/>
    <w:rsid w:val="0032686E"/>
    <w:rsid w:val="00326CD0"/>
    <w:rsid w:val="00327ED7"/>
    <w:rsid w:val="00340B8E"/>
    <w:rsid w:val="00344965"/>
    <w:rsid w:val="003452E5"/>
    <w:rsid w:val="00347618"/>
    <w:rsid w:val="00347D04"/>
    <w:rsid w:val="00350921"/>
    <w:rsid w:val="00363EF3"/>
    <w:rsid w:val="00367FAF"/>
    <w:rsid w:val="003776FF"/>
    <w:rsid w:val="00380718"/>
    <w:rsid w:val="00380BBB"/>
    <w:rsid w:val="00383A3C"/>
    <w:rsid w:val="00383EB5"/>
    <w:rsid w:val="00390870"/>
    <w:rsid w:val="0039582A"/>
    <w:rsid w:val="00397FA7"/>
    <w:rsid w:val="003A2401"/>
    <w:rsid w:val="003A334E"/>
    <w:rsid w:val="003B0DC1"/>
    <w:rsid w:val="003B18C6"/>
    <w:rsid w:val="003B1D2F"/>
    <w:rsid w:val="003B4D06"/>
    <w:rsid w:val="003D2339"/>
    <w:rsid w:val="003D63D1"/>
    <w:rsid w:val="003D6AAE"/>
    <w:rsid w:val="003F0C14"/>
    <w:rsid w:val="003F61DD"/>
    <w:rsid w:val="003F6ED9"/>
    <w:rsid w:val="004022F1"/>
    <w:rsid w:val="00402DD9"/>
    <w:rsid w:val="00405244"/>
    <w:rsid w:val="00407A54"/>
    <w:rsid w:val="00410AF3"/>
    <w:rsid w:val="004137D6"/>
    <w:rsid w:val="00424C90"/>
    <w:rsid w:val="00427A38"/>
    <w:rsid w:val="00431936"/>
    <w:rsid w:val="00432476"/>
    <w:rsid w:val="0043425E"/>
    <w:rsid w:val="004359E5"/>
    <w:rsid w:val="00440122"/>
    <w:rsid w:val="004447DF"/>
    <w:rsid w:val="00456360"/>
    <w:rsid w:val="00456FD5"/>
    <w:rsid w:val="00461652"/>
    <w:rsid w:val="0046304F"/>
    <w:rsid w:val="0046350A"/>
    <w:rsid w:val="00464F41"/>
    <w:rsid w:val="00464F68"/>
    <w:rsid w:val="0046772B"/>
    <w:rsid w:val="004701FA"/>
    <w:rsid w:val="00470F37"/>
    <w:rsid w:val="004754BA"/>
    <w:rsid w:val="00475961"/>
    <w:rsid w:val="00482D80"/>
    <w:rsid w:val="00484C64"/>
    <w:rsid w:val="00484D11"/>
    <w:rsid w:val="00485937"/>
    <w:rsid w:val="00486078"/>
    <w:rsid w:val="00490EA9"/>
    <w:rsid w:val="00494E10"/>
    <w:rsid w:val="004A10D3"/>
    <w:rsid w:val="004A1870"/>
    <w:rsid w:val="004A2554"/>
    <w:rsid w:val="004A39DE"/>
    <w:rsid w:val="004A4402"/>
    <w:rsid w:val="004A596D"/>
    <w:rsid w:val="004B606A"/>
    <w:rsid w:val="004B7668"/>
    <w:rsid w:val="004B7C11"/>
    <w:rsid w:val="004C19F0"/>
    <w:rsid w:val="004C31D1"/>
    <w:rsid w:val="004D1082"/>
    <w:rsid w:val="004D3A24"/>
    <w:rsid w:val="004D638E"/>
    <w:rsid w:val="004D699B"/>
    <w:rsid w:val="004E0BF5"/>
    <w:rsid w:val="004E4678"/>
    <w:rsid w:val="004E712B"/>
    <w:rsid w:val="004F20C2"/>
    <w:rsid w:val="004F7E9F"/>
    <w:rsid w:val="00501139"/>
    <w:rsid w:val="00505D96"/>
    <w:rsid w:val="0050710D"/>
    <w:rsid w:val="00514032"/>
    <w:rsid w:val="00515930"/>
    <w:rsid w:val="00515EEE"/>
    <w:rsid w:val="00521769"/>
    <w:rsid w:val="005240D5"/>
    <w:rsid w:val="005245A1"/>
    <w:rsid w:val="00531A92"/>
    <w:rsid w:val="005411BC"/>
    <w:rsid w:val="00542936"/>
    <w:rsid w:val="00542FC7"/>
    <w:rsid w:val="00542FE0"/>
    <w:rsid w:val="0054336C"/>
    <w:rsid w:val="00544D9D"/>
    <w:rsid w:val="005566B7"/>
    <w:rsid w:val="005631BE"/>
    <w:rsid w:val="00564C8E"/>
    <w:rsid w:val="00574E53"/>
    <w:rsid w:val="00576BF7"/>
    <w:rsid w:val="00581273"/>
    <w:rsid w:val="00582649"/>
    <w:rsid w:val="005A554B"/>
    <w:rsid w:val="005A798F"/>
    <w:rsid w:val="005B3581"/>
    <w:rsid w:val="005B4184"/>
    <w:rsid w:val="005C4B75"/>
    <w:rsid w:val="005D618A"/>
    <w:rsid w:val="005E06C5"/>
    <w:rsid w:val="005E09AE"/>
    <w:rsid w:val="005E1AD0"/>
    <w:rsid w:val="005E1CD5"/>
    <w:rsid w:val="005F1F1C"/>
    <w:rsid w:val="00602582"/>
    <w:rsid w:val="006039F2"/>
    <w:rsid w:val="00607361"/>
    <w:rsid w:val="006127CF"/>
    <w:rsid w:val="00613E3F"/>
    <w:rsid w:val="006231C2"/>
    <w:rsid w:val="006262F6"/>
    <w:rsid w:val="00627D70"/>
    <w:rsid w:val="00636EE5"/>
    <w:rsid w:val="00637857"/>
    <w:rsid w:val="00645599"/>
    <w:rsid w:val="00646492"/>
    <w:rsid w:val="0065581B"/>
    <w:rsid w:val="00664F31"/>
    <w:rsid w:val="00665F51"/>
    <w:rsid w:val="00670D35"/>
    <w:rsid w:val="00683967"/>
    <w:rsid w:val="006840D2"/>
    <w:rsid w:val="00687ED3"/>
    <w:rsid w:val="00691268"/>
    <w:rsid w:val="00693267"/>
    <w:rsid w:val="00694215"/>
    <w:rsid w:val="0069579A"/>
    <w:rsid w:val="00696EE5"/>
    <w:rsid w:val="006A0AEC"/>
    <w:rsid w:val="006A6CD0"/>
    <w:rsid w:val="006B6583"/>
    <w:rsid w:val="006C243C"/>
    <w:rsid w:val="006E1455"/>
    <w:rsid w:val="006F73E9"/>
    <w:rsid w:val="0070428B"/>
    <w:rsid w:val="007203FA"/>
    <w:rsid w:val="0072067A"/>
    <w:rsid w:val="00721B21"/>
    <w:rsid w:val="007279F5"/>
    <w:rsid w:val="00734A08"/>
    <w:rsid w:val="007401EB"/>
    <w:rsid w:val="00742630"/>
    <w:rsid w:val="00746351"/>
    <w:rsid w:val="00747791"/>
    <w:rsid w:val="007502D4"/>
    <w:rsid w:val="007555C5"/>
    <w:rsid w:val="007565B0"/>
    <w:rsid w:val="00763356"/>
    <w:rsid w:val="00766967"/>
    <w:rsid w:val="007672CE"/>
    <w:rsid w:val="007753B3"/>
    <w:rsid w:val="00777100"/>
    <w:rsid w:val="0078334B"/>
    <w:rsid w:val="00784888"/>
    <w:rsid w:val="00785C16"/>
    <w:rsid w:val="00786A0F"/>
    <w:rsid w:val="00793A98"/>
    <w:rsid w:val="007A6BE0"/>
    <w:rsid w:val="007B0B7A"/>
    <w:rsid w:val="007B5386"/>
    <w:rsid w:val="007C7FC8"/>
    <w:rsid w:val="007D098B"/>
    <w:rsid w:val="007D0B38"/>
    <w:rsid w:val="007D7FBA"/>
    <w:rsid w:val="007E645F"/>
    <w:rsid w:val="007F0009"/>
    <w:rsid w:val="007F1A4A"/>
    <w:rsid w:val="007F4259"/>
    <w:rsid w:val="00803B92"/>
    <w:rsid w:val="00805CC8"/>
    <w:rsid w:val="00807827"/>
    <w:rsid w:val="008156D5"/>
    <w:rsid w:val="00820BF6"/>
    <w:rsid w:val="008231CF"/>
    <w:rsid w:val="00832C7F"/>
    <w:rsid w:val="00834702"/>
    <w:rsid w:val="00834D38"/>
    <w:rsid w:val="00840327"/>
    <w:rsid w:val="008466B0"/>
    <w:rsid w:val="00854A82"/>
    <w:rsid w:val="008552EB"/>
    <w:rsid w:val="0085752E"/>
    <w:rsid w:val="0086140F"/>
    <w:rsid w:val="008626A1"/>
    <w:rsid w:val="008656B4"/>
    <w:rsid w:val="00870C9A"/>
    <w:rsid w:val="00870CBD"/>
    <w:rsid w:val="00871343"/>
    <w:rsid w:val="008A2A14"/>
    <w:rsid w:val="008B189E"/>
    <w:rsid w:val="008C5F53"/>
    <w:rsid w:val="008C7DC5"/>
    <w:rsid w:val="008D1767"/>
    <w:rsid w:val="008D2A6A"/>
    <w:rsid w:val="008D7F23"/>
    <w:rsid w:val="008E0049"/>
    <w:rsid w:val="008E15AE"/>
    <w:rsid w:val="008E736F"/>
    <w:rsid w:val="008E7D1E"/>
    <w:rsid w:val="008F079D"/>
    <w:rsid w:val="008F7EA0"/>
    <w:rsid w:val="0090400C"/>
    <w:rsid w:val="009043FD"/>
    <w:rsid w:val="009048F6"/>
    <w:rsid w:val="00905806"/>
    <w:rsid w:val="00913585"/>
    <w:rsid w:val="00914755"/>
    <w:rsid w:val="0091547F"/>
    <w:rsid w:val="009154DB"/>
    <w:rsid w:val="00915F56"/>
    <w:rsid w:val="009211B3"/>
    <w:rsid w:val="00922113"/>
    <w:rsid w:val="0092675D"/>
    <w:rsid w:val="00927D47"/>
    <w:rsid w:val="00931EB7"/>
    <w:rsid w:val="00934034"/>
    <w:rsid w:val="00942BEA"/>
    <w:rsid w:val="00950FEA"/>
    <w:rsid w:val="00954AEA"/>
    <w:rsid w:val="00955E11"/>
    <w:rsid w:val="00962332"/>
    <w:rsid w:val="0097041B"/>
    <w:rsid w:val="00980482"/>
    <w:rsid w:val="00981A91"/>
    <w:rsid w:val="009837E2"/>
    <w:rsid w:val="00992865"/>
    <w:rsid w:val="00995614"/>
    <w:rsid w:val="009969D4"/>
    <w:rsid w:val="009973A5"/>
    <w:rsid w:val="009A5225"/>
    <w:rsid w:val="009A63DF"/>
    <w:rsid w:val="009A6874"/>
    <w:rsid w:val="009B05BB"/>
    <w:rsid w:val="009B1267"/>
    <w:rsid w:val="009B1B27"/>
    <w:rsid w:val="009B3088"/>
    <w:rsid w:val="009B7F79"/>
    <w:rsid w:val="009C15BF"/>
    <w:rsid w:val="009C3D99"/>
    <w:rsid w:val="009D0A97"/>
    <w:rsid w:val="009D2604"/>
    <w:rsid w:val="009D43E7"/>
    <w:rsid w:val="009D49C9"/>
    <w:rsid w:val="009D52B7"/>
    <w:rsid w:val="009D712E"/>
    <w:rsid w:val="009E0F85"/>
    <w:rsid w:val="009F110D"/>
    <w:rsid w:val="009F1B58"/>
    <w:rsid w:val="009F4D3D"/>
    <w:rsid w:val="009F62F7"/>
    <w:rsid w:val="00A147A7"/>
    <w:rsid w:val="00A14F90"/>
    <w:rsid w:val="00A151D9"/>
    <w:rsid w:val="00A15E2C"/>
    <w:rsid w:val="00A21CF4"/>
    <w:rsid w:val="00A25C06"/>
    <w:rsid w:val="00A355B3"/>
    <w:rsid w:val="00A45158"/>
    <w:rsid w:val="00A45FA7"/>
    <w:rsid w:val="00A462BF"/>
    <w:rsid w:val="00A46C65"/>
    <w:rsid w:val="00A46CB6"/>
    <w:rsid w:val="00A47C9E"/>
    <w:rsid w:val="00A47CD4"/>
    <w:rsid w:val="00A50DAC"/>
    <w:rsid w:val="00A50FCF"/>
    <w:rsid w:val="00A53F47"/>
    <w:rsid w:val="00A54FD7"/>
    <w:rsid w:val="00A55910"/>
    <w:rsid w:val="00A7124E"/>
    <w:rsid w:val="00A804D3"/>
    <w:rsid w:val="00A85FAE"/>
    <w:rsid w:val="00A87405"/>
    <w:rsid w:val="00A87DCF"/>
    <w:rsid w:val="00A91C9C"/>
    <w:rsid w:val="00A92ACD"/>
    <w:rsid w:val="00A95AF2"/>
    <w:rsid w:val="00A97E50"/>
    <w:rsid w:val="00AA1216"/>
    <w:rsid w:val="00AA1EC4"/>
    <w:rsid w:val="00AB4851"/>
    <w:rsid w:val="00AB59B7"/>
    <w:rsid w:val="00AC076E"/>
    <w:rsid w:val="00AC1602"/>
    <w:rsid w:val="00AC35F1"/>
    <w:rsid w:val="00AC651B"/>
    <w:rsid w:val="00AD1F12"/>
    <w:rsid w:val="00AD27C9"/>
    <w:rsid w:val="00AD6715"/>
    <w:rsid w:val="00AE2D8A"/>
    <w:rsid w:val="00AE4DB3"/>
    <w:rsid w:val="00AE5E5A"/>
    <w:rsid w:val="00AE79AE"/>
    <w:rsid w:val="00AF0E2E"/>
    <w:rsid w:val="00AF1B55"/>
    <w:rsid w:val="00AF2EBE"/>
    <w:rsid w:val="00B0271E"/>
    <w:rsid w:val="00B161BB"/>
    <w:rsid w:val="00B2061F"/>
    <w:rsid w:val="00B2550F"/>
    <w:rsid w:val="00B277B3"/>
    <w:rsid w:val="00B27D68"/>
    <w:rsid w:val="00B305F9"/>
    <w:rsid w:val="00B35085"/>
    <w:rsid w:val="00B36B86"/>
    <w:rsid w:val="00B43110"/>
    <w:rsid w:val="00B455BC"/>
    <w:rsid w:val="00B462D3"/>
    <w:rsid w:val="00B530A2"/>
    <w:rsid w:val="00B554CA"/>
    <w:rsid w:val="00B624D7"/>
    <w:rsid w:val="00B64FDB"/>
    <w:rsid w:val="00B755A9"/>
    <w:rsid w:val="00B77DA2"/>
    <w:rsid w:val="00B81C81"/>
    <w:rsid w:val="00B83E2D"/>
    <w:rsid w:val="00B848F2"/>
    <w:rsid w:val="00B95C5A"/>
    <w:rsid w:val="00B97143"/>
    <w:rsid w:val="00B97AEC"/>
    <w:rsid w:val="00BA17DC"/>
    <w:rsid w:val="00BB15FE"/>
    <w:rsid w:val="00BB2323"/>
    <w:rsid w:val="00BC2B29"/>
    <w:rsid w:val="00BC36E8"/>
    <w:rsid w:val="00BC5F6B"/>
    <w:rsid w:val="00BD1C7E"/>
    <w:rsid w:val="00BD3DBA"/>
    <w:rsid w:val="00BD3E33"/>
    <w:rsid w:val="00BD5F33"/>
    <w:rsid w:val="00BE2D95"/>
    <w:rsid w:val="00BE74E4"/>
    <w:rsid w:val="00C00DC0"/>
    <w:rsid w:val="00C02F3E"/>
    <w:rsid w:val="00C0306C"/>
    <w:rsid w:val="00C03700"/>
    <w:rsid w:val="00C043D7"/>
    <w:rsid w:val="00C071D6"/>
    <w:rsid w:val="00C07CE8"/>
    <w:rsid w:val="00C101C1"/>
    <w:rsid w:val="00C13ABD"/>
    <w:rsid w:val="00C24420"/>
    <w:rsid w:val="00C36756"/>
    <w:rsid w:val="00C402FD"/>
    <w:rsid w:val="00C460CB"/>
    <w:rsid w:val="00C47886"/>
    <w:rsid w:val="00C50504"/>
    <w:rsid w:val="00C55520"/>
    <w:rsid w:val="00C5562C"/>
    <w:rsid w:val="00C56AAF"/>
    <w:rsid w:val="00C61B47"/>
    <w:rsid w:val="00C62C64"/>
    <w:rsid w:val="00C70473"/>
    <w:rsid w:val="00C7743B"/>
    <w:rsid w:val="00C82EB3"/>
    <w:rsid w:val="00C82EF9"/>
    <w:rsid w:val="00C96EC7"/>
    <w:rsid w:val="00CA20E3"/>
    <w:rsid w:val="00CA2A08"/>
    <w:rsid w:val="00CA470B"/>
    <w:rsid w:val="00CB1F5A"/>
    <w:rsid w:val="00CB2532"/>
    <w:rsid w:val="00CB6882"/>
    <w:rsid w:val="00CC21F6"/>
    <w:rsid w:val="00CC291F"/>
    <w:rsid w:val="00CC3B5A"/>
    <w:rsid w:val="00CC6045"/>
    <w:rsid w:val="00CC66E4"/>
    <w:rsid w:val="00CC6C07"/>
    <w:rsid w:val="00CE0729"/>
    <w:rsid w:val="00CE1E55"/>
    <w:rsid w:val="00CF3A2A"/>
    <w:rsid w:val="00CF3B36"/>
    <w:rsid w:val="00D009BF"/>
    <w:rsid w:val="00D01743"/>
    <w:rsid w:val="00D02A0D"/>
    <w:rsid w:val="00D11171"/>
    <w:rsid w:val="00D113E1"/>
    <w:rsid w:val="00D16676"/>
    <w:rsid w:val="00D203DC"/>
    <w:rsid w:val="00D248CE"/>
    <w:rsid w:val="00D34A1F"/>
    <w:rsid w:val="00D375C9"/>
    <w:rsid w:val="00D41556"/>
    <w:rsid w:val="00D41C8E"/>
    <w:rsid w:val="00D45BD7"/>
    <w:rsid w:val="00D62648"/>
    <w:rsid w:val="00D62C5E"/>
    <w:rsid w:val="00D70557"/>
    <w:rsid w:val="00D70F9E"/>
    <w:rsid w:val="00D71AFE"/>
    <w:rsid w:val="00D82B96"/>
    <w:rsid w:val="00D90C0E"/>
    <w:rsid w:val="00D94F44"/>
    <w:rsid w:val="00D952FF"/>
    <w:rsid w:val="00D966D3"/>
    <w:rsid w:val="00D96861"/>
    <w:rsid w:val="00DA1C30"/>
    <w:rsid w:val="00DA7B58"/>
    <w:rsid w:val="00DB2A64"/>
    <w:rsid w:val="00DB4664"/>
    <w:rsid w:val="00DB4F1C"/>
    <w:rsid w:val="00DB6CB8"/>
    <w:rsid w:val="00DC2386"/>
    <w:rsid w:val="00DC2467"/>
    <w:rsid w:val="00DC68F9"/>
    <w:rsid w:val="00DD0D9D"/>
    <w:rsid w:val="00DD60AE"/>
    <w:rsid w:val="00DD628A"/>
    <w:rsid w:val="00DE0E79"/>
    <w:rsid w:val="00DE371A"/>
    <w:rsid w:val="00DF23E3"/>
    <w:rsid w:val="00DF3B5C"/>
    <w:rsid w:val="00E0130B"/>
    <w:rsid w:val="00E04CF2"/>
    <w:rsid w:val="00E060DF"/>
    <w:rsid w:val="00E11676"/>
    <w:rsid w:val="00E11784"/>
    <w:rsid w:val="00E27303"/>
    <w:rsid w:val="00E34277"/>
    <w:rsid w:val="00E417A6"/>
    <w:rsid w:val="00E4302D"/>
    <w:rsid w:val="00E452A6"/>
    <w:rsid w:val="00E47A41"/>
    <w:rsid w:val="00E47D70"/>
    <w:rsid w:val="00E55802"/>
    <w:rsid w:val="00E60F48"/>
    <w:rsid w:val="00E6166F"/>
    <w:rsid w:val="00E62CD0"/>
    <w:rsid w:val="00E66751"/>
    <w:rsid w:val="00E7190A"/>
    <w:rsid w:val="00E765DB"/>
    <w:rsid w:val="00E80B62"/>
    <w:rsid w:val="00E80DC1"/>
    <w:rsid w:val="00E81BF0"/>
    <w:rsid w:val="00E84D31"/>
    <w:rsid w:val="00EA12C0"/>
    <w:rsid w:val="00EB019A"/>
    <w:rsid w:val="00EB264F"/>
    <w:rsid w:val="00EC0B0E"/>
    <w:rsid w:val="00EC7DC2"/>
    <w:rsid w:val="00ED410E"/>
    <w:rsid w:val="00ED7457"/>
    <w:rsid w:val="00EE1685"/>
    <w:rsid w:val="00EE1A1D"/>
    <w:rsid w:val="00EE368A"/>
    <w:rsid w:val="00EF1312"/>
    <w:rsid w:val="00F05D49"/>
    <w:rsid w:val="00F10B02"/>
    <w:rsid w:val="00F11132"/>
    <w:rsid w:val="00F13D84"/>
    <w:rsid w:val="00F206BE"/>
    <w:rsid w:val="00F21161"/>
    <w:rsid w:val="00F215D5"/>
    <w:rsid w:val="00F235F5"/>
    <w:rsid w:val="00F23F7C"/>
    <w:rsid w:val="00F27C8E"/>
    <w:rsid w:val="00F27D8D"/>
    <w:rsid w:val="00F31445"/>
    <w:rsid w:val="00F37078"/>
    <w:rsid w:val="00F41B9F"/>
    <w:rsid w:val="00F530AD"/>
    <w:rsid w:val="00F554E3"/>
    <w:rsid w:val="00F557F5"/>
    <w:rsid w:val="00F5617C"/>
    <w:rsid w:val="00F5644F"/>
    <w:rsid w:val="00F61A63"/>
    <w:rsid w:val="00F61EFB"/>
    <w:rsid w:val="00F70617"/>
    <w:rsid w:val="00F8242F"/>
    <w:rsid w:val="00F90918"/>
    <w:rsid w:val="00F90D98"/>
    <w:rsid w:val="00F97436"/>
    <w:rsid w:val="00FA07D8"/>
    <w:rsid w:val="00FA16E0"/>
    <w:rsid w:val="00FA3C56"/>
    <w:rsid w:val="00FA4447"/>
    <w:rsid w:val="00FC0347"/>
    <w:rsid w:val="00FC0761"/>
    <w:rsid w:val="00FC2AD1"/>
    <w:rsid w:val="00FC2DAB"/>
    <w:rsid w:val="00FC30DF"/>
    <w:rsid w:val="00FC4F0D"/>
    <w:rsid w:val="00FC6FD5"/>
    <w:rsid w:val="00FD2EA7"/>
    <w:rsid w:val="00FD490C"/>
    <w:rsid w:val="00FE02B1"/>
    <w:rsid w:val="00FE2DC0"/>
    <w:rsid w:val="00FE6D1A"/>
    <w:rsid w:val="00FE7570"/>
    <w:rsid w:val="00FF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0D012"/>
  <w15:docId w15:val="{42C51168-1D84-4C81-BC16-834EEAEF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47D70"/>
    <w:pPr>
      <w:widowControl w:val="0"/>
      <w:autoSpaceDE w:val="0"/>
      <w:autoSpaceDN w:val="0"/>
    </w:pPr>
    <w:rPr>
      <w:sz w:val="24"/>
      <w:szCs w:val="24"/>
    </w:rPr>
  </w:style>
  <w:style w:type="paragraph" w:styleId="Heading1">
    <w:name w:val="heading 1"/>
    <w:basedOn w:val="Normal"/>
    <w:next w:val="Normal"/>
    <w:qFormat/>
    <w:rsid w:val="00514032"/>
    <w:pPr>
      <w:keepNext/>
      <w:ind w:left="1872"/>
      <w:outlineLvl w:val="0"/>
    </w:pPr>
    <w:rPr>
      <w:rFonts w:ascii="Comic Sans MS" w:hAnsi="Comic Sans MS"/>
      <w:b/>
      <w:bCs/>
      <w:sz w:val="96"/>
    </w:rPr>
  </w:style>
  <w:style w:type="paragraph" w:styleId="Heading2">
    <w:name w:val="heading 2"/>
    <w:basedOn w:val="Normal"/>
    <w:next w:val="Normal"/>
    <w:qFormat/>
    <w:rsid w:val="00514032"/>
    <w:pPr>
      <w:keepNext/>
      <w:outlineLvl w:val="1"/>
    </w:pPr>
    <w:rPr>
      <w:b/>
      <w:iCs/>
      <w:sz w:val="22"/>
    </w:rPr>
  </w:style>
  <w:style w:type="paragraph" w:styleId="Heading3">
    <w:name w:val="heading 3"/>
    <w:basedOn w:val="Normal"/>
    <w:next w:val="Normal"/>
    <w:qFormat/>
    <w:rsid w:val="0050710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47D70"/>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9F1B58"/>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E47D70"/>
    <w:pPr>
      <w:spacing w:before="240" w:after="60"/>
      <w:outlineLvl w:val="5"/>
    </w:pPr>
    <w:rPr>
      <w:b/>
      <w:bCs/>
      <w:sz w:val="22"/>
      <w:szCs w:val="22"/>
    </w:rPr>
  </w:style>
  <w:style w:type="paragraph" w:styleId="Heading7">
    <w:name w:val="heading 7"/>
    <w:basedOn w:val="Normal"/>
    <w:next w:val="Normal"/>
    <w:qFormat/>
    <w:rsid w:val="00E47D70"/>
    <w:pPr>
      <w:spacing w:before="240" w:after="60"/>
      <w:outlineLvl w:val="6"/>
    </w:pPr>
  </w:style>
  <w:style w:type="paragraph" w:styleId="Heading8">
    <w:name w:val="heading 8"/>
    <w:basedOn w:val="Normal"/>
    <w:next w:val="Normal"/>
    <w:link w:val="Heading8Char"/>
    <w:qFormat/>
    <w:rsid w:val="00E47D70"/>
    <w:pPr>
      <w:spacing w:before="240" w:after="60"/>
      <w:outlineLvl w:val="7"/>
    </w:pPr>
    <w:rPr>
      <w:i/>
      <w:iCs/>
    </w:rPr>
  </w:style>
  <w:style w:type="paragraph" w:styleId="Heading9">
    <w:name w:val="heading 9"/>
    <w:basedOn w:val="Normal"/>
    <w:next w:val="Normal"/>
    <w:link w:val="Heading9Char"/>
    <w:semiHidden/>
    <w:unhideWhenUsed/>
    <w:qFormat/>
    <w:rsid w:val="0032214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4032"/>
    <w:pPr>
      <w:tabs>
        <w:tab w:val="center" w:pos="4320"/>
        <w:tab w:val="right" w:pos="8640"/>
      </w:tabs>
    </w:pPr>
  </w:style>
  <w:style w:type="paragraph" w:styleId="Footer">
    <w:name w:val="footer"/>
    <w:basedOn w:val="Normal"/>
    <w:link w:val="FooterChar"/>
    <w:uiPriority w:val="99"/>
    <w:rsid w:val="00514032"/>
    <w:pPr>
      <w:tabs>
        <w:tab w:val="center" w:pos="4320"/>
        <w:tab w:val="right" w:pos="8640"/>
      </w:tabs>
    </w:pPr>
  </w:style>
  <w:style w:type="character" w:styleId="Hyperlink">
    <w:name w:val="Hyperlink"/>
    <w:rsid w:val="00514032"/>
    <w:rPr>
      <w:color w:val="0000FF"/>
      <w:u w:val="single"/>
    </w:rPr>
  </w:style>
  <w:style w:type="paragraph" w:styleId="BodyTextIndent">
    <w:name w:val="Body Text Indent"/>
    <w:basedOn w:val="Normal"/>
    <w:rsid w:val="00514032"/>
    <w:pPr>
      <w:ind w:left="1087"/>
      <w:jc w:val="both"/>
    </w:pPr>
    <w:rPr>
      <w:sz w:val="22"/>
    </w:rPr>
  </w:style>
  <w:style w:type="paragraph" w:styleId="Title">
    <w:name w:val="Title"/>
    <w:basedOn w:val="Normal"/>
    <w:link w:val="TitleChar"/>
    <w:qFormat/>
    <w:rsid w:val="00C7743B"/>
    <w:pPr>
      <w:jc w:val="center"/>
    </w:pPr>
    <w:rPr>
      <w:rFonts w:eastAsia="Batang"/>
      <w:b/>
      <w:bCs/>
      <w:sz w:val="28"/>
    </w:rPr>
  </w:style>
  <w:style w:type="paragraph" w:styleId="BodyText3">
    <w:name w:val="Body Text 3"/>
    <w:basedOn w:val="Normal"/>
    <w:link w:val="BodyText3Char"/>
    <w:uiPriority w:val="99"/>
    <w:rsid w:val="00022B2D"/>
    <w:pPr>
      <w:spacing w:after="120"/>
    </w:pPr>
    <w:rPr>
      <w:sz w:val="16"/>
      <w:szCs w:val="16"/>
    </w:rPr>
  </w:style>
  <w:style w:type="paragraph" w:customStyle="1" w:styleId="Name">
    <w:name w:val="Name"/>
    <w:basedOn w:val="BodyText"/>
    <w:rsid w:val="00022B2D"/>
    <w:pPr>
      <w:keepNext/>
      <w:pBdr>
        <w:left w:val="single" w:sz="6" w:space="5" w:color="auto"/>
      </w:pBdr>
      <w:spacing w:after="80"/>
    </w:pPr>
    <w:rPr>
      <w:rFonts w:ascii="Arial" w:hAnsi="Arial"/>
      <w:b/>
      <w:szCs w:val="20"/>
    </w:rPr>
  </w:style>
  <w:style w:type="paragraph" w:customStyle="1" w:styleId="Objective">
    <w:name w:val="Objective"/>
    <w:basedOn w:val="BodyText"/>
    <w:rsid w:val="00022B2D"/>
    <w:pPr>
      <w:pBdr>
        <w:left w:val="single" w:sz="6" w:space="5" w:color="auto"/>
      </w:pBdr>
      <w:spacing w:before="320"/>
    </w:pPr>
    <w:rPr>
      <w:rFonts w:ascii="Arial" w:hAnsi="Arial"/>
      <w:i/>
      <w:sz w:val="18"/>
      <w:szCs w:val="20"/>
    </w:rPr>
  </w:style>
  <w:style w:type="paragraph" w:customStyle="1" w:styleId="objective0">
    <w:name w:val="objective"/>
    <w:basedOn w:val="Normal"/>
    <w:rsid w:val="00022B2D"/>
    <w:pPr>
      <w:spacing w:before="100" w:beforeAutospacing="1" w:after="100" w:afterAutospacing="1"/>
    </w:pPr>
  </w:style>
  <w:style w:type="character" w:customStyle="1" w:styleId="small1">
    <w:name w:val="small1"/>
    <w:rsid w:val="00022B2D"/>
    <w:rPr>
      <w:rFonts w:ascii="Verdana" w:hAnsi="Verdana" w:hint="default"/>
      <w:i w:val="0"/>
      <w:iCs w:val="0"/>
      <w:sz w:val="16"/>
      <w:szCs w:val="16"/>
    </w:rPr>
  </w:style>
  <w:style w:type="paragraph" w:styleId="BodyText">
    <w:name w:val="Body Text"/>
    <w:basedOn w:val="Normal"/>
    <w:link w:val="BodyTextChar"/>
    <w:rsid w:val="00022B2D"/>
    <w:pPr>
      <w:spacing w:after="120"/>
    </w:pPr>
  </w:style>
  <w:style w:type="paragraph" w:styleId="HTMLPreformatted">
    <w:name w:val="HTML Preformatted"/>
    <w:basedOn w:val="Normal"/>
    <w:link w:val="HTMLPreformattedChar"/>
    <w:uiPriority w:val="99"/>
    <w:rsid w:val="00734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Indent2">
    <w:name w:val="Body Text Indent 2"/>
    <w:basedOn w:val="Normal"/>
    <w:rsid w:val="00E47D70"/>
    <w:pPr>
      <w:spacing w:after="120" w:line="480" w:lineRule="auto"/>
      <w:ind w:left="360"/>
    </w:pPr>
  </w:style>
  <w:style w:type="character" w:styleId="FollowedHyperlink">
    <w:name w:val="FollowedHyperlink"/>
    <w:rsid w:val="00C47886"/>
    <w:rPr>
      <w:color w:val="800080"/>
      <w:u w:val="single"/>
    </w:rPr>
  </w:style>
  <w:style w:type="paragraph" w:customStyle="1" w:styleId="Heading">
    <w:name w:val="Heading"/>
    <w:basedOn w:val="Normal"/>
    <w:next w:val="BodyText"/>
    <w:rsid w:val="0050710D"/>
    <w:pPr>
      <w:suppressAutoHyphens/>
      <w:autoSpaceDN/>
      <w:spacing w:before="220" w:after="100" w:line="240" w:lineRule="atLeast"/>
    </w:pPr>
    <w:rPr>
      <w:rFonts w:ascii="Arial" w:eastAsia="Arial" w:hAnsi="Arial" w:cs="Arial"/>
      <w:b/>
      <w:bCs/>
      <w:smallCaps/>
      <w:lang w:bidi="en-US"/>
    </w:rPr>
  </w:style>
  <w:style w:type="paragraph" w:customStyle="1" w:styleId="cl">
    <w:name w:val="cl"/>
    <w:basedOn w:val="PlainText"/>
    <w:rsid w:val="0050710D"/>
    <w:pPr>
      <w:widowControl/>
      <w:autoSpaceDE/>
      <w:autoSpaceDN/>
    </w:pPr>
    <w:rPr>
      <w:rFonts w:ascii="Times New Roman" w:hAnsi="Times New Roman" w:cs="Times New Roman"/>
      <w:b/>
      <w:sz w:val="22"/>
      <w:szCs w:val="22"/>
    </w:rPr>
  </w:style>
  <w:style w:type="paragraph" w:styleId="PlainText">
    <w:name w:val="Plain Text"/>
    <w:basedOn w:val="Normal"/>
    <w:link w:val="PlainTextChar"/>
    <w:rsid w:val="0050710D"/>
    <w:rPr>
      <w:rFonts w:ascii="Courier New" w:hAnsi="Courier New" w:cs="Courier New"/>
      <w:sz w:val="20"/>
      <w:szCs w:val="20"/>
    </w:rPr>
  </w:style>
  <w:style w:type="paragraph" w:customStyle="1" w:styleId="BlackDotBullet">
    <w:name w:val="Black Dot Bullet"/>
    <w:basedOn w:val="Normal"/>
    <w:rsid w:val="004A1870"/>
    <w:pPr>
      <w:widowControl/>
      <w:tabs>
        <w:tab w:val="num" w:pos="720"/>
      </w:tabs>
      <w:autoSpaceDE/>
      <w:autoSpaceDN/>
      <w:ind w:left="720" w:hanging="360"/>
      <w:jc w:val="both"/>
    </w:pPr>
    <w:rPr>
      <w:rFonts w:ascii="Arial" w:hAnsi="Arial" w:cs="Arial"/>
      <w:sz w:val="20"/>
      <w:szCs w:val="20"/>
    </w:rPr>
  </w:style>
  <w:style w:type="character" w:customStyle="1" w:styleId="Accenture">
    <w:name w:val="Accenture"/>
    <w:semiHidden/>
    <w:rsid w:val="00F215D5"/>
    <w:rPr>
      <w:rFonts w:ascii="Arial" w:hAnsi="Arial" w:cs="Arial"/>
      <w:color w:val="auto"/>
      <w:sz w:val="20"/>
      <w:szCs w:val="20"/>
    </w:rPr>
  </w:style>
  <w:style w:type="table" w:styleId="TableGrid">
    <w:name w:val="Table Grid"/>
    <w:basedOn w:val="TableNormal"/>
    <w:uiPriority w:val="39"/>
    <w:rsid w:val="00F21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aliases w:val="Char Char Char Char Char"/>
    <w:basedOn w:val="Normal"/>
    <w:uiPriority w:val="99"/>
    <w:rsid w:val="00B0271E"/>
    <w:pPr>
      <w:widowControl/>
      <w:autoSpaceDE/>
      <w:autoSpaceDN/>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34"/>
    <w:qFormat/>
    <w:rsid w:val="009F1B58"/>
    <w:pPr>
      <w:widowControl/>
      <w:autoSpaceDE/>
      <w:autoSpaceDN/>
      <w:spacing w:after="200" w:line="276" w:lineRule="auto"/>
      <w:ind w:left="720"/>
      <w:contextualSpacing/>
    </w:pPr>
    <w:rPr>
      <w:rFonts w:ascii="Calibri" w:eastAsia="Calibri" w:hAnsi="Calibri"/>
      <w:sz w:val="22"/>
      <w:szCs w:val="22"/>
    </w:rPr>
  </w:style>
  <w:style w:type="character" w:customStyle="1" w:styleId="Heading5Char">
    <w:name w:val="Heading 5 Char"/>
    <w:link w:val="Heading5"/>
    <w:semiHidden/>
    <w:rsid w:val="009F1B58"/>
    <w:rPr>
      <w:rFonts w:ascii="Calibri" w:eastAsia="Times New Roman" w:hAnsi="Calibri" w:cs="Times New Roman"/>
      <w:b/>
      <w:bCs/>
      <w:i/>
      <w:iCs/>
      <w:sz w:val="26"/>
      <w:szCs w:val="26"/>
    </w:rPr>
  </w:style>
  <w:style w:type="paragraph" w:customStyle="1" w:styleId="HeadingBase">
    <w:name w:val="Heading Base"/>
    <w:basedOn w:val="BodyText"/>
    <w:next w:val="BodyText"/>
    <w:rsid w:val="002D4B25"/>
    <w:pPr>
      <w:keepNext/>
      <w:keepLines/>
      <w:widowControl/>
      <w:autoSpaceDE/>
      <w:autoSpaceDN/>
      <w:spacing w:before="240" w:after="240" w:line="240" w:lineRule="atLeast"/>
      <w:jc w:val="both"/>
    </w:pPr>
    <w:rPr>
      <w:rFonts w:ascii="Garamond" w:hAnsi="Garamond"/>
      <w:caps/>
      <w:sz w:val="22"/>
      <w:szCs w:val="20"/>
    </w:rPr>
  </w:style>
  <w:style w:type="paragraph" w:customStyle="1" w:styleId="SectionTitle">
    <w:name w:val="Section Title"/>
    <w:basedOn w:val="Normal"/>
    <w:next w:val="Objective"/>
    <w:rsid w:val="002D4B25"/>
    <w:pPr>
      <w:widowControl/>
      <w:pBdr>
        <w:bottom w:val="single" w:sz="6" w:space="1" w:color="808080"/>
      </w:pBdr>
      <w:autoSpaceDE/>
      <w:autoSpaceDN/>
      <w:spacing w:before="220" w:line="220" w:lineRule="atLeast"/>
    </w:pPr>
    <w:rPr>
      <w:rFonts w:ascii="Garamond" w:hAnsi="Garamond"/>
      <w:caps/>
      <w:spacing w:val="15"/>
      <w:sz w:val="20"/>
      <w:szCs w:val="20"/>
    </w:rPr>
  </w:style>
  <w:style w:type="paragraph" w:customStyle="1" w:styleId="Achievement">
    <w:name w:val="Achievement"/>
    <w:basedOn w:val="BodyText"/>
    <w:rsid w:val="002D4B25"/>
    <w:pPr>
      <w:widowControl/>
      <w:numPr>
        <w:numId w:val="1"/>
      </w:numPr>
      <w:autoSpaceDE/>
      <w:autoSpaceDN/>
      <w:spacing w:after="60" w:line="240" w:lineRule="atLeast"/>
      <w:jc w:val="both"/>
    </w:pPr>
    <w:rPr>
      <w:rFonts w:ascii="Garamond" w:hAnsi="Garamond"/>
      <w:sz w:val="22"/>
      <w:szCs w:val="20"/>
    </w:rPr>
  </w:style>
  <w:style w:type="paragraph" w:customStyle="1" w:styleId="Address1">
    <w:name w:val="Address 1"/>
    <w:basedOn w:val="Normal"/>
    <w:rsid w:val="002D4B25"/>
    <w:pPr>
      <w:widowControl/>
      <w:autoSpaceDE/>
      <w:autoSpaceDN/>
      <w:spacing w:line="160" w:lineRule="atLeast"/>
      <w:jc w:val="center"/>
    </w:pPr>
    <w:rPr>
      <w:rFonts w:ascii="Garamond" w:hAnsi="Garamond"/>
      <w:caps/>
      <w:spacing w:val="30"/>
      <w:sz w:val="15"/>
      <w:szCs w:val="20"/>
    </w:rPr>
  </w:style>
  <w:style w:type="paragraph" w:customStyle="1" w:styleId="Address2">
    <w:name w:val="Address 2"/>
    <w:basedOn w:val="Normal"/>
    <w:rsid w:val="002D4B25"/>
    <w:pPr>
      <w:widowControl/>
      <w:autoSpaceDE/>
      <w:autoSpaceDN/>
      <w:spacing w:line="160" w:lineRule="atLeast"/>
      <w:jc w:val="center"/>
    </w:pPr>
    <w:rPr>
      <w:rFonts w:ascii="Garamond" w:hAnsi="Garamond"/>
      <w:caps/>
      <w:spacing w:val="30"/>
      <w:sz w:val="15"/>
      <w:szCs w:val="20"/>
    </w:rPr>
  </w:style>
  <w:style w:type="character" w:customStyle="1" w:styleId="Heading9Char">
    <w:name w:val="Heading 9 Char"/>
    <w:link w:val="Heading9"/>
    <w:semiHidden/>
    <w:rsid w:val="00322145"/>
    <w:rPr>
      <w:rFonts w:ascii="Cambria" w:eastAsia="Times New Roman" w:hAnsi="Cambria" w:cs="Times New Roman"/>
      <w:sz w:val="22"/>
      <w:szCs w:val="22"/>
    </w:rPr>
  </w:style>
  <w:style w:type="paragraph" w:customStyle="1" w:styleId="0-Bodytext">
    <w:name w:val="0-Bodytext"/>
    <w:basedOn w:val="Normal"/>
    <w:next w:val="Normal"/>
    <w:rsid w:val="00322145"/>
    <w:pPr>
      <w:widowControl/>
      <w:tabs>
        <w:tab w:val="left" w:pos="1872"/>
        <w:tab w:val="left" w:pos="2160"/>
      </w:tabs>
      <w:autoSpaceDE/>
      <w:autoSpaceDN/>
      <w:snapToGrid w:val="0"/>
      <w:ind w:left="432"/>
    </w:pPr>
    <w:rPr>
      <w:rFonts w:ascii="Arial" w:hAnsi="Arial"/>
      <w:sz w:val="20"/>
      <w:szCs w:val="20"/>
    </w:rPr>
  </w:style>
  <w:style w:type="paragraph" w:styleId="Subtitle">
    <w:name w:val="Subtitle"/>
    <w:basedOn w:val="Normal"/>
    <w:next w:val="Normal"/>
    <w:link w:val="SubtitleChar"/>
    <w:qFormat/>
    <w:rsid w:val="00515EEE"/>
    <w:pPr>
      <w:spacing w:after="60"/>
      <w:jc w:val="center"/>
      <w:outlineLvl w:val="1"/>
    </w:pPr>
    <w:rPr>
      <w:rFonts w:ascii="Cambria" w:hAnsi="Cambria"/>
    </w:rPr>
  </w:style>
  <w:style w:type="character" w:customStyle="1" w:styleId="SubtitleChar">
    <w:name w:val="Subtitle Char"/>
    <w:link w:val="Subtitle"/>
    <w:rsid w:val="00515EEE"/>
    <w:rPr>
      <w:rFonts w:ascii="Cambria" w:eastAsia="Times New Roman" w:hAnsi="Cambria" w:cs="Times New Roman"/>
      <w:sz w:val="24"/>
      <w:szCs w:val="24"/>
    </w:rPr>
  </w:style>
  <w:style w:type="paragraph" w:customStyle="1" w:styleId="Default">
    <w:name w:val="Default"/>
    <w:rsid w:val="00050A08"/>
    <w:pPr>
      <w:autoSpaceDE w:val="0"/>
      <w:autoSpaceDN w:val="0"/>
      <w:adjustRightInd w:val="0"/>
    </w:pPr>
    <w:rPr>
      <w:rFonts w:ascii="Garamond" w:eastAsiaTheme="minorHAnsi" w:hAnsi="Garamond" w:cs="Garamond"/>
      <w:color w:val="000000"/>
      <w:sz w:val="24"/>
      <w:szCs w:val="24"/>
    </w:rPr>
  </w:style>
  <w:style w:type="paragraph" w:customStyle="1" w:styleId="ColorfulList-Accent11">
    <w:name w:val="Colorful List - Accent 11"/>
    <w:basedOn w:val="Normal"/>
    <w:uiPriority w:val="34"/>
    <w:qFormat/>
    <w:rsid w:val="006262F6"/>
    <w:pPr>
      <w:widowControl/>
      <w:autoSpaceDE/>
      <w:autoSpaceDN/>
      <w:spacing w:after="200" w:line="276" w:lineRule="auto"/>
      <w:ind w:left="720"/>
      <w:contextualSpacing/>
    </w:pPr>
    <w:rPr>
      <w:rFonts w:ascii="Calibri" w:eastAsia="Calibri" w:hAnsi="Calibri"/>
      <w:noProof/>
      <w:sz w:val="22"/>
      <w:szCs w:val="22"/>
    </w:rPr>
  </w:style>
  <w:style w:type="paragraph" w:customStyle="1" w:styleId="Standard">
    <w:name w:val="Standard"/>
    <w:rsid w:val="006262F6"/>
    <w:pPr>
      <w:widowControl w:val="0"/>
      <w:suppressAutoHyphens/>
      <w:autoSpaceDN w:val="0"/>
    </w:pPr>
    <w:rPr>
      <w:rFonts w:eastAsia="SimSun" w:cs="Mangal"/>
      <w:kern w:val="3"/>
      <w:sz w:val="24"/>
      <w:szCs w:val="24"/>
      <w:lang w:eastAsia="zh-CN" w:bidi="hi-IN"/>
    </w:rPr>
  </w:style>
  <w:style w:type="paragraph" w:customStyle="1" w:styleId="RMBodyText">
    <w:name w:val="RM Body Text"/>
    <w:basedOn w:val="Normal"/>
    <w:rsid w:val="00363EF3"/>
    <w:pPr>
      <w:numPr>
        <w:numId w:val="2"/>
      </w:numPr>
      <w:adjustRightInd w:val="0"/>
      <w:spacing w:after="56"/>
    </w:pPr>
    <w:rPr>
      <w:sz w:val="22"/>
      <w:szCs w:val="22"/>
    </w:rPr>
  </w:style>
  <w:style w:type="paragraph" w:customStyle="1" w:styleId="Texte1">
    <w:name w:val="Texte1"/>
    <w:basedOn w:val="BodyText"/>
    <w:rsid w:val="00363EF3"/>
    <w:pPr>
      <w:widowControl/>
      <w:snapToGrid w:val="0"/>
      <w:spacing w:before="60" w:after="60"/>
    </w:pPr>
    <w:rPr>
      <w:rFonts w:ascii="Arial" w:hAnsi="Arial"/>
      <w:sz w:val="20"/>
      <w:szCs w:val="20"/>
      <w:lang w:val="en-GB"/>
    </w:rPr>
  </w:style>
  <w:style w:type="character" w:customStyle="1" w:styleId="apple-converted-space">
    <w:name w:val="apple-converted-space"/>
    <w:basedOn w:val="DefaultParagraphFont"/>
    <w:rsid w:val="00363EF3"/>
  </w:style>
  <w:style w:type="paragraph" w:styleId="NoSpacing">
    <w:name w:val="No Spacing"/>
    <w:aliases w:val="Skills"/>
    <w:link w:val="NoSpacingChar"/>
    <w:uiPriority w:val="1"/>
    <w:qFormat/>
    <w:rsid w:val="00215D80"/>
    <w:rPr>
      <w:rFonts w:ascii="Calibri" w:hAnsi="Calibri"/>
      <w:sz w:val="22"/>
      <w:szCs w:val="22"/>
    </w:rPr>
  </w:style>
  <w:style w:type="paragraph" w:customStyle="1" w:styleId="ArialBlack11ptUnderlineAfter6pt">
    <w:name w:val="Arial Black 11 pt Underline After: 6 pt"/>
    <w:basedOn w:val="Normal"/>
    <w:uiPriority w:val="99"/>
    <w:rsid w:val="00215D80"/>
    <w:pPr>
      <w:widowControl/>
      <w:autoSpaceDE/>
      <w:autoSpaceDN/>
      <w:spacing w:after="120"/>
    </w:pPr>
    <w:rPr>
      <w:rFonts w:ascii="Arial Black" w:hAnsi="Arial Black" w:cs="Arial Black"/>
      <w:color w:val="000000"/>
      <w:sz w:val="22"/>
      <w:szCs w:val="22"/>
      <w:u w:val="single"/>
    </w:rPr>
  </w:style>
  <w:style w:type="paragraph" w:customStyle="1" w:styleId="NoSpacing1">
    <w:name w:val="No Spacing1"/>
    <w:uiPriority w:val="1"/>
    <w:qFormat/>
    <w:rsid w:val="00215D80"/>
    <w:pPr>
      <w:jc w:val="both"/>
    </w:pPr>
    <w:rPr>
      <w:rFonts w:ascii="Arial" w:eastAsia="Calibri" w:hAnsi="Arial" w:cs="Arial"/>
      <w:color w:val="000000"/>
      <w:sz w:val="18"/>
      <w:szCs w:val="18"/>
    </w:rPr>
  </w:style>
  <w:style w:type="paragraph" w:customStyle="1" w:styleId="BulletPoints">
    <w:name w:val="Bullet Points"/>
    <w:basedOn w:val="PlainText"/>
    <w:qFormat/>
    <w:rsid w:val="00215D80"/>
    <w:pPr>
      <w:widowControl/>
      <w:numPr>
        <w:numId w:val="3"/>
      </w:numPr>
      <w:autoSpaceDE/>
      <w:autoSpaceDN/>
      <w:jc w:val="both"/>
    </w:pPr>
    <w:rPr>
      <w:rFonts w:ascii="Consolas" w:eastAsia="Calibri" w:hAnsi="Consolas" w:cs="Consolas"/>
      <w:color w:val="000000"/>
      <w:sz w:val="21"/>
      <w:szCs w:val="21"/>
    </w:rPr>
  </w:style>
  <w:style w:type="character" w:customStyle="1" w:styleId="featuredheader">
    <w:name w:val="featuredheader"/>
    <w:rsid w:val="00215D80"/>
    <w:rPr>
      <w:rFonts w:ascii="Times New Roman" w:hAnsi="Times New Roman" w:cs="Times New Roman" w:hint="default"/>
    </w:rPr>
  </w:style>
  <w:style w:type="paragraph" w:customStyle="1" w:styleId="1">
    <w:name w:val="正文1"/>
    <w:basedOn w:val="Normal"/>
    <w:uiPriority w:val="99"/>
    <w:rsid w:val="008D7F23"/>
    <w:pPr>
      <w:widowControl/>
      <w:autoSpaceDE/>
      <w:autoSpaceDN/>
    </w:pPr>
    <w:rPr>
      <w:rFonts w:eastAsia="SimSun"/>
      <w:sz w:val="20"/>
      <w:szCs w:val="20"/>
    </w:rPr>
  </w:style>
  <w:style w:type="character" w:customStyle="1" w:styleId="normalchar1">
    <w:name w:val="normal__char1"/>
    <w:uiPriority w:val="99"/>
    <w:rsid w:val="008D7F23"/>
    <w:rPr>
      <w:rFonts w:ascii="Times New Roman" w:hAnsi="Times New Roman" w:cs="Times New Roman" w:hint="default"/>
      <w:sz w:val="20"/>
      <w:szCs w:val="20"/>
    </w:rPr>
  </w:style>
  <w:style w:type="character" w:customStyle="1" w:styleId="Typewriter">
    <w:name w:val="Typewriter"/>
    <w:uiPriority w:val="99"/>
    <w:rsid w:val="008D7F23"/>
    <w:rPr>
      <w:rFonts w:ascii="Courier New" w:hAnsi="Courier New" w:cs="Courier New" w:hint="default"/>
      <w:sz w:val="20"/>
    </w:rPr>
  </w:style>
  <w:style w:type="paragraph" w:customStyle="1" w:styleId="Normal1">
    <w:name w:val="Normal1"/>
    <w:basedOn w:val="Normal"/>
    <w:uiPriority w:val="99"/>
    <w:semiHidden/>
    <w:rsid w:val="00E55802"/>
    <w:pPr>
      <w:widowControl/>
      <w:autoSpaceDE/>
      <w:autoSpaceDN/>
    </w:pPr>
    <w:rPr>
      <w:rFonts w:eastAsiaTheme="minorHAnsi"/>
    </w:rPr>
  </w:style>
  <w:style w:type="paragraph" w:customStyle="1" w:styleId="Header1">
    <w:name w:val="Header1"/>
    <w:basedOn w:val="Normal"/>
    <w:uiPriority w:val="99"/>
    <w:semiHidden/>
    <w:rsid w:val="00E55802"/>
    <w:pPr>
      <w:widowControl/>
      <w:autoSpaceDE/>
      <w:autoSpaceDN/>
    </w:pPr>
    <w:rPr>
      <w:rFonts w:eastAsiaTheme="minorHAnsi"/>
    </w:rPr>
  </w:style>
  <w:style w:type="character" w:customStyle="1" w:styleId="normalchar10">
    <w:name w:val="normalchar1"/>
    <w:basedOn w:val="DefaultParagraphFont"/>
    <w:rsid w:val="00E55802"/>
    <w:rPr>
      <w:rFonts w:ascii="Times New Roman" w:hAnsi="Times New Roman" w:cs="Times New Roman" w:hint="default"/>
    </w:rPr>
  </w:style>
  <w:style w:type="character" w:customStyle="1" w:styleId="headerchar1">
    <w:name w:val="headerchar1"/>
    <w:basedOn w:val="DefaultParagraphFont"/>
    <w:rsid w:val="00E55802"/>
    <w:rPr>
      <w:rFonts w:ascii="Times New Roman" w:hAnsi="Times New Roman" w:cs="Times New Roman" w:hint="default"/>
    </w:rPr>
  </w:style>
  <w:style w:type="character" w:customStyle="1" w:styleId="label-text">
    <w:name w:val="label-text"/>
    <w:basedOn w:val="DefaultParagraphFont"/>
    <w:rsid w:val="00E84D31"/>
  </w:style>
  <w:style w:type="character" w:customStyle="1" w:styleId="color03medium1">
    <w:name w:val="color03medium1"/>
    <w:rsid w:val="00E84D31"/>
    <w:rPr>
      <w:rFonts w:ascii="Verdana" w:hAnsi="Verdana" w:hint="default"/>
      <w:color w:val="000000"/>
      <w:sz w:val="17"/>
      <w:szCs w:val="17"/>
    </w:rPr>
  </w:style>
  <w:style w:type="character" w:customStyle="1" w:styleId="apple-style-span">
    <w:name w:val="apple-style-span"/>
    <w:basedOn w:val="DefaultParagraphFont"/>
    <w:rsid w:val="00DD628A"/>
  </w:style>
  <w:style w:type="character" w:customStyle="1" w:styleId="TitleChar">
    <w:name w:val="Title Char"/>
    <w:link w:val="Title"/>
    <w:rsid w:val="00205E98"/>
    <w:rPr>
      <w:rFonts w:eastAsia="Batang"/>
      <w:b/>
      <w:bCs/>
      <w:sz w:val="28"/>
      <w:szCs w:val="24"/>
    </w:rPr>
  </w:style>
  <w:style w:type="paragraph" w:customStyle="1" w:styleId="TableBody">
    <w:name w:val="Table Body"/>
    <w:basedOn w:val="Normal"/>
    <w:rsid w:val="00871343"/>
    <w:pPr>
      <w:widowControl/>
      <w:autoSpaceDE/>
      <w:autoSpaceDN/>
      <w:spacing w:before="60" w:after="60"/>
      <w:ind w:left="74" w:right="74"/>
    </w:pPr>
    <w:rPr>
      <w:rFonts w:ascii="Arial" w:hAnsi="Arial"/>
      <w:sz w:val="18"/>
      <w:szCs w:val="22"/>
      <w:lang w:val="en-GB" w:eastAsia="en-GB"/>
    </w:rPr>
  </w:style>
  <w:style w:type="character" w:customStyle="1" w:styleId="PlainTextChar">
    <w:name w:val="Plain Text Char"/>
    <w:link w:val="PlainText"/>
    <w:rsid w:val="00871343"/>
    <w:rPr>
      <w:rFonts w:ascii="Courier New" w:hAnsi="Courier New" w:cs="Courier New"/>
    </w:rPr>
  </w:style>
  <w:style w:type="paragraph" w:styleId="ListBullet2">
    <w:name w:val="List Bullet 2"/>
    <w:basedOn w:val="Normal"/>
    <w:rsid w:val="00A462BF"/>
    <w:pPr>
      <w:widowControl/>
      <w:numPr>
        <w:numId w:val="4"/>
      </w:numPr>
      <w:autoSpaceDE/>
      <w:autoSpaceDN/>
    </w:pPr>
  </w:style>
  <w:style w:type="character" w:styleId="HTMLTypewriter">
    <w:name w:val="HTML Typewriter"/>
    <w:rsid w:val="00A462BF"/>
    <w:rPr>
      <w:rFonts w:ascii="Courier New" w:eastAsia="Times New Roman" w:hAnsi="Courier New" w:cs="Courier New" w:hint="default"/>
      <w:sz w:val="20"/>
      <w:szCs w:val="20"/>
    </w:rPr>
  </w:style>
  <w:style w:type="character" w:styleId="Strong">
    <w:name w:val="Strong"/>
    <w:uiPriority w:val="22"/>
    <w:qFormat/>
    <w:rsid w:val="00B161BB"/>
    <w:rPr>
      <w:b/>
      <w:bCs/>
    </w:rPr>
  </w:style>
  <w:style w:type="paragraph" w:styleId="BodyTextIndent3">
    <w:name w:val="Body Text Indent 3"/>
    <w:basedOn w:val="Normal"/>
    <w:link w:val="BodyTextIndent3Char"/>
    <w:rsid w:val="0078334B"/>
    <w:pPr>
      <w:spacing w:after="120"/>
      <w:ind w:left="360"/>
    </w:pPr>
    <w:rPr>
      <w:sz w:val="16"/>
      <w:szCs w:val="16"/>
    </w:rPr>
  </w:style>
  <w:style w:type="character" w:customStyle="1" w:styleId="BodyTextIndent3Char">
    <w:name w:val="Body Text Indent 3 Char"/>
    <w:basedOn w:val="DefaultParagraphFont"/>
    <w:link w:val="BodyTextIndent3"/>
    <w:rsid w:val="0078334B"/>
    <w:rPr>
      <w:sz w:val="16"/>
      <w:szCs w:val="16"/>
    </w:rPr>
  </w:style>
  <w:style w:type="paragraph" w:customStyle="1" w:styleId="CompanyName">
    <w:name w:val="Company Name"/>
    <w:basedOn w:val="Normal"/>
    <w:next w:val="Normal"/>
    <w:rsid w:val="0078334B"/>
    <w:pPr>
      <w:widowControl/>
      <w:tabs>
        <w:tab w:val="left" w:pos="2160"/>
        <w:tab w:val="right" w:pos="6480"/>
      </w:tabs>
      <w:autoSpaceDE/>
      <w:autoSpaceDN/>
      <w:spacing w:before="240" w:after="40" w:line="220" w:lineRule="atLeast"/>
    </w:pPr>
    <w:rPr>
      <w:rFonts w:ascii="Arial" w:hAnsi="Arial"/>
      <w:sz w:val="20"/>
      <w:szCs w:val="20"/>
    </w:rPr>
  </w:style>
  <w:style w:type="paragraph" w:customStyle="1" w:styleId="Dates">
    <w:name w:val="Dates"/>
    <w:basedOn w:val="Normal"/>
    <w:link w:val="DatesChar"/>
    <w:qFormat/>
    <w:rsid w:val="000F23A3"/>
    <w:pPr>
      <w:widowControl/>
      <w:autoSpaceDE/>
      <w:autoSpaceDN/>
      <w:spacing w:before="40" w:line="220" w:lineRule="exact"/>
      <w:jc w:val="right"/>
    </w:pPr>
    <w:rPr>
      <w:rFonts w:ascii="Tahoma" w:hAnsi="Tahoma"/>
      <w:spacing w:val="10"/>
      <w:sz w:val="16"/>
      <w:szCs w:val="16"/>
    </w:rPr>
  </w:style>
  <w:style w:type="paragraph" w:customStyle="1" w:styleId="Blockquote">
    <w:name w:val="Blockquote"/>
    <w:basedOn w:val="Normal"/>
    <w:uiPriority w:val="99"/>
    <w:rsid w:val="00D02A0D"/>
    <w:pPr>
      <w:suppressAutoHyphens/>
      <w:autoSpaceDE/>
      <w:autoSpaceDN/>
      <w:spacing w:before="100" w:after="100"/>
      <w:ind w:left="360" w:right="360"/>
    </w:pPr>
    <w:rPr>
      <w:szCs w:val="20"/>
      <w:lang w:eastAsia="ar-SA"/>
    </w:rPr>
  </w:style>
  <w:style w:type="paragraph" w:customStyle="1" w:styleId="KeywordTable">
    <w:name w:val="KeywordTable"/>
    <w:basedOn w:val="Normal"/>
    <w:uiPriority w:val="99"/>
    <w:rsid w:val="00D02A0D"/>
    <w:pPr>
      <w:widowControl/>
      <w:suppressAutoHyphens/>
      <w:autoSpaceDE/>
      <w:autoSpaceDN/>
    </w:pPr>
    <w:rPr>
      <w:rFonts w:ascii="Arial" w:hAnsi="Arial"/>
      <w:b/>
      <w:sz w:val="22"/>
      <w:szCs w:val="20"/>
      <w:lang w:eastAsia="ar-SA"/>
    </w:rPr>
  </w:style>
  <w:style w:type="paragraph" w:customStyle="1" w:styleId="blockquote0">
    <w:name w:val="blockquote"/>
    <w:basedOn w:val="Normal"/>
    <w:uiPriority w:val="99"/>
    <w:rsid w:val="00D02A0D"/>
    <w:pPr>
      <w:widowControl/>
      <w:autoSpaceDE/>
      <w:autoSpaceDN/>
    </w:pPr>
    <w:rPr>
      <w:rFonts w:ascii="Arial" w:hAnsi="Arial" w:cs="Arial"/>
      <w:color w:val="000000"/>
      <w:sz w:val="18"/>
      <w:szCs w:val="18"/>
    </w:rPr>
  </w:style>
  <w:style w:type="character" w:customStyle="1" w:styleId="yshortcuts">
    <w:name w:val="yshortcuts"/>
    <w:uiPriority w:val="99"/>
    <w:rsid w:val="00D02A0D"/>
    <w:rPr>
      <w:rFonts w:cs="Times New Roman"/>
    </w:rPr>
  </w:style>
  <w:style w:type="paragraph" w:customStyle="1" w:styleId="MainName">
    <w:name w:val="Main Name"/>
    <w:basedOn w:val="Normal"/>
    <w:rsid w:val="00E27303"/>
    <w:pPr>
      <w:widowControl/>
      <w:autoSpaceDE/>
      <w:autoSpaceDN/>
      <w:spacing w:before="120" w:after="360"/>
      <w:jc w:val="center"/>
    </w:pPr>
    <w:rPr>
      <w:rFonts w:ascii="Arial" w:hAnsi="Arial" w:cs="Arial"/>
      <w:b/>
      <w:sz w:val="28"/>
      <w:szCs w:val="22"/>
    </w:rPr>
  </w:style>
  <w:style w:type="paragraph" w:customStyle="1" w:styleId="description">
    <w:name w:val="description"/>
    <w:basedOn w:val="Normal"/>
    <w:rsid w:val="00E27303"/>
    <w:pPr>
      <w:widowControl/>
      <w:autoSpaceDE/>
      <w:autoSpaceDN/>
      <w:spacing w:before="100" w:beforeAutospacing="1" w:after="100" w:afterAutospacing="1"/>
    </w:pPr>
  </w:style>
  <w:style w:type="paragraph" w:styleId="BalloonText">
    <w:name w:val="Balloon Text"/>
    <w:basedOn w:val="Normal"/>
    <w:link w:val="BalloonTextChar"/>
    <w:rsid w:val="00045551"/>
    <w:rPr>
      <w:rFonts w:ascii="Tahoma" w:hAnsi="Tahoma" w:cs="Tahoma"/>
      <w:sz w:val="16"/>
      <w:szCs w:val="16"/>
    </w:rPr>
  </w:style>
  <w:style w:type="character" w:customStyle="1" w:styleId="BalloonTextChar">
    <w:name w:val="Balloon Text Char"/>
    <w:basedOn w:val="DefaultParagraphFont"/>
    <w:link w:val="BalloonText"/>
    <w:rsid w:val="00045551"/>
    <w:rPr>
      <w:rFonts w:ascii="Tahoma" w:hAnsi="Tahoma" w:cs="Tahoma"/>
      <w:sz w:val="16"/>
      <w:szCs w:val="16"/>
    </w:rPr>
  </w:style>
  <w:style w:type="paragraph" w:customStyle="1" w:styleId="Body">
    <w:name w:val="Body"/>
    <w:basedOn w:val="Normal"/>
    <w:rsid w:val="008C5F53"/>
    <w:pPr>
      <w:widowControl/>
      <w:tabs>
        <w:tab w:val="left" w:pos="-720"/>
        <w:tab w:val="left" w:pos="0"/>
      </w:tabs>
      <w:suppressAutoHyphens/>
      <w:jc w:val="both"/>
    </w:pPr>
    <w:rPr>
      <w:rFonts w:ascii="Arial" w:hAnsi="Arial"/>
      <w:spacing w:val="-3"/>
      <w:sz w:val="20"/>
      <w:szCs w:val="20"/>
      <w:lang w:val="en-GB"/>
    </w:rPr>
  </w:style>
  <w:style w:type="numbering" w:customStyle="1" w:styleId="List63">
    <w:name w:val="List 63"/>
    <w:basedOn w:val="NoList"/>
    <w:rsid w:val="008C5F53"/>
    <w:pPr>
      <w:numPr>
        <w:numId w:val="5"/>
      </w:numPr>
    </w:pPr>
  </w:style>
  <w:style w:type="character" w:customStyle="1" w:styleId="NoSpacingChar">
    <w:name w:val="No Spacing Char"/>
    <w:aliases w:val="Skills Char"/>
    <w:link w:val="NoSpacing"/>
    <w:uiPriority w:val="1"/>
    <w:locked/>
    <w:rsid w:val="00AA1216"/>
    <w:rPr>
      <w:rFonts w:ascii="Calibri" w:hAnsi="Calibri"/>
      <w:sz w:val="22"/>
      <w:szCs w:val="22"/>
    </w:rPr>
  </w:style>
  <w:style w:type="character" w:customStyle="1" w:styleId="IntenseReference1">
    <w:name w:val="Intense Reference1"/>
    <w:uiPriority w:val="32"/>
    <w:qFormat/>
    <w:rsid w:val="00AA1216"/>
    <w:rPr>
      <w:b/>
      <w:bCs/>
      <w:smallCaps/>
      <w:spacing w:val="5"/>
      <w:sz w:val="22"/>
      <w:szCs w:val="22"/>
      <w:u w:val="single"/>
    </w:rPr>
  </w:style>
  <w:style w:type="paragraph" w:customStyle="1" w:styleId="ResSectionHeader">
    <w:name w:val="Res Section Header"/>
    <w:rsid w:val="00505D96"/>
    <w:pPr>
      <w:keepNext/>
      <w:keepLines/>
      <w:spacing w:before="60" w:after="60"/>
    </w:pPr>
    <w:rPr>
      <w:rFonts w:ascii="Verdana" w:hAnsi="Verdana"/>
      <w:b/>
    </w:rPr>
  </w:style>
  <w:style w:type="character" w:customStyle="1" w:styleId="HTMLPreformattedChar">
    <w:name w:val="HTML Preformatted Char"/>
    <w:link w:val="HTMLPreformatted"/>
    <w:uiPriority w:val="99"/>
    <w:rsid w:val="00AE4DB3"/>
    <w:rPr>
      <w:rFonts w:ascii="Courier New" w:eastAsia="Courier New" w:hAnsi="Courier New"/>
    </w:rPr>
  </w:style>
  <w:style w:type="character" w:styleId="Emphasis">
    <w:name w:val="Emphasis"/>
    <w:basedOn w:val="DefaultParagraphFont"/>
    <w:uiPriority w:val="20"/>
    <w:qFormat/>
    <w:rsid w:val="00191943"/>
    <w:rPr>
      <w:i/>
      <w:iCs/>
      <w:color w:val="000000"/>
    </w:rPr>
  </w:style>
  <w:style w:type="character" w:styleId="IntenseEmphasis">
    <w:name w:val="Intense Emphasis"/>
    <w:aliases w:val="Subsection Intense Emphasis"/>
    <w:uiPriority w:val="21"/>
    <w:qFormat/>
    <w:rsid w:val="00191943"/>
  </w:style>
  <w:style w:type="paragraph" w:customStyle="1" w:styleId="SectionHeading">
    <w:name w:val="Section Heading"/>
    <w:basedOn w:val="Heading1"/>
    <w:next w:val="Normal"/>
    <w:qFormat/>
    <w:rsid w:val="00191943"/>
    <w:pPr>
      <w:keepLines/>
      <w:widowControl/>
      <w:autoSpaceDE/>
      <w:autoSpaceDN/>
      <w:spacing w:before="300" w:after="40"/>
      <w:ind w:left="0"/>
      <w:jc w:val="center"/>
    </w:pPr>
    <w:rPr>
      <w:rFonts w:asciiTheme="majorHAnsi" w:eastAsiaTheme="majorEastAsia" w:hAnsiTheme="majorHAnsi" w:cstheme="majorBidi"/>
      <w:b w:val="0"/>
      <w:bCs w:val="0"/>
      <w:caps/>
      <w:color w:val="17365D" w:themeColor="text2" w:themeShade="BF"/>
      <w:spacing w:val="20"/>
      <w:sz w:val="28"/>
      <w:szCs w:val="32"/>
    </w:rPr>
  </w:style>
  <w:style w:type="paragraph" w:customStyle="1" w:styleId="Subsection">
    <w:name w:val="Subsection"/>
    <w:basedOn w:val="Heading2"/>
    <w:rsid w:val="00191943"/>
    <w:pPr>
      <w:keepLines/>
      <w:widowControl/>
      <w:autoSpaceDE/>
      <w:autoSpaceDN/>
      <w:jc w:val="center"/>
    </w:pPr>
    <w:rPr>
      <w:rFonts w:asciiTheme="majorHAnsi" w:eastAsiaTheme="majorEastAsia" w:hAnsiTheme="majorHAnsi" w:cstheme="majorBidi"/>
      <w:b w:val="0"/>
      <w:bCs/>
      <w:iCs w:val="0"/>
      <w:color w:val="595959" w:themeColor="text1" w:themeTint="A6"/>
      <w:sz w:val="26"/>
      <w:szCs w:val="26"/>
    </w:rPr>
  </w:style>
  <w:style w:type="paragraph" w:customStyle="1" w:styleId="PersonalName">
    <w:name w:val="Personal Name"/>
    <w:basedOn w:val="Title"/>
    <w:rsid w:val="00191943"/>
    <w:pPr>
      <w:widowControl/>
      <w:autoSpaceDE/>
      <w:autoSpaceDN/>
      <w:spacing w:after="80"/>
      <w:contextualSpacing/>
    </w:pPr>
    <w:rPr>
      <w:rFonts w:asciiTheme="majorHAnsi" w:eastAsiaTheme="majorEastAsia" w:hAnsiTheme="majorHAnsi" w:cstheme="majorBidi"/>
      <w:b w:val="0"/>
      <w:bCs w:val="0"/>
      <w:caps/>
      <w:color w:val="FFFFFF" w:themeColor="background1"/>
      <w:spacing w:val="20"/>
      <w:kern w:val="28"/>
      <w:sz w:val="36"/>
      <w:szCs w:val="56"/>
    </w:rPr>
  </w:style>
  <w:style w:type="paragraph" w:customStyle="1" w:styleId="SubsectionDate">
    <w:name w:val="Subsection Date"/>
    <w:basedOn w:val="Normal"/>
    <w:rsid w:val="00191943"/>
    <w:pPr>
      <w:widowControl/>
      <w:autoSpaceDE/>
      <w:autoSpaceDN/>
      <w:spacing w:line="300" w:lineRule="auto"/>
      <w:jc w:val="center"/>
    </w:pPr>
    <w:rPr>
      <w:rFonts w:asciiTheme="minorHAnsi" w:eastAsiaTheme="minorEastAsia" w:hAnsiTheme="minorHAnsi" w:cstheme="minorBidi"/>
      <w:sz w:val="22"/>
      <w:szCs w:val="22"/>
    </w:rPr>
  </w:style>
  <w:style w:type="paragraph" w:customStyle="1" w:styleId="CM4">
    <w:name w:val="CM4"/>
    <w:basedOn w:val="Normal"/>
    <w:next w:val="Normal"/>
    <w:uiPriority w:val="99"/>
    <w:rsid w:val="00191943"/>
    <w:pPr>
      <w:adjustRightInd w:val="0"/>
    </w:pPr>
  </w:style>
  <w:style w:type="paragraph" w:customStyle="1" w:styleId="CM5">
    <w:name w:val="CM5"/>
    <w:basedOn w:val="Normal"/>
    <w:next w:val="Normal"/>
    <w:uiPriority w:val="99"/>
    <w:rsid w:val="00191943"/>
    <w:pPr>
      <w:adjustRightInd w:val="0"/>
    </w:pPr>
  </w:style>
  <w:style w:type="character" w:styleId="PlaceholderText">
    <w:name w:val="Placeholder Text"/>
    <w:basedOn w:val="DefaultParagraphFont"/>
    <w:uiPriority w:val="99"/>
    <w:rsid w:val="00191943"/>
    <w:rPr>
      <w:color w:val="auto"/>
    </w:rPr>
  </w:style>
  <w:style w:type="paragraph" w:customStyle="1" w:styleId="Company">
    <w:name w:val="Company"/>
    <w:basedOn w:val="Normal"/>
    <w:link w:val="CompanyChar"/>
    <w:qFormat/>
    <w:rsid w:val="00A7124E"/>
    <w:pPr>
      <w:widowControl/>
      <w:tabs>
        <w:tab w:val="left" w:pos="2410"/>
      </w:tabs>
      <w:spacing w:line="220" w:lineRule="atLeast"/>
      <w:ind w:left="2410" w:hanging="2410"/>
    </w:pPr>
    <w:rPr>
      <w:rFonts w:ascii="Arial" w:hAnsi="Arial" w:cs="Arial"/>
      <w:b/>
      <w:caps/>
      <w:spacing w:val="10"/>
      <w:sz w:val="22"/>
      <w:szCs w:val="22"/>
      <w:lang w:val="de-CH" w:eastAsia="de-DE"/>
    </w:rPr>
  </w:style>
  <w:style w:type="character" w:customStyle="1" w:styleId="DatesChar">
    <w:name w:val="Dates Char"/>
    <w:basedOn w:val="DefaultParagraphFont"/>
    <w:link w:val="Dates"/>
    <w:rsid w:val="00A7124E"/>
    <w:rPr>
      <w:rFonts w:ascii="Tahoma" w:hAnsi="Tahoma"/>
      <w:spacing w:val="10"/>
      <w:sz w:val="16"/>
      <w:szCs w:val="16"/>
    </w:rPr>
  </w:style>
  <w:style w:type="paragraph" w:customStyle="1" w:styleId="Position">
    <w:name w:val="Position"/>
    <w:basedOn w:val="Normal"/>
    <w:qFormat/>
    <w:rsid w:val="00A7124E"/>
    <w:pPr>
      <w:widowControl/>
      <w:tabs>
        <w:tab w:val="left" w:pos="2410"/>
      </w:tabs>
      <w:spacing w:after="200" w:line="240" w:lineRule="exact"/>
      <w:ind w:left="2405" w:hanging="2405"/>
    </w:pPr>
    <w:rPr>
      <w:rFonts w:ascii="Arial" w:hAnsi="Arial" w:cs="Arial"/>
      <w:b/>
      <w:color w:val="808080" w:themeColor="background1" w:themeShade="80"/>
      <w:sz w:val="22"/>
      <w:szCs w:val="22"/>
      <w:lang w:val="de-CH" w:eastAsia="de-DE"/>
    </w:rPr>
  </w:style>
  <w:style w:type="character" w:customStyle="1" w:styleId="CompanyChar">
    <w:name w:val="Company Char"/>
    <w:basedOn w:val="DefaultParagraphFont"/>
    <w:link w:val="Company"/>
    <w:rsid w:val="00A7124E"/>
    <w:rPr>
      <w:rFonts w:ascii="Arial" w:hAnsi="Arial" w:cs="Arial"/>
      <w:b/>
      <w:caps/>
      <w:spacing w:val="10"/>
      <w:sz w:val="22"/>
      <w:szCs w:val="22"/>
      <w:lang w:val="de-CH" w:eastAsia="de-DE"/>
    </w:rPr>
  </w:style>
  <w:style w:type="character" w:customStyle="1" w:styleId="HeaderChar">
    <w:name w:val="Header Char"/>
    <w:basedOn w:val="DefaultParagraphFont"/>
    <w:link w:val="Header"/>
    <w:locked/>
    <w:rsid w:val="00574E53"/>
    <w:rPr>
      <w:sz w:val="24"/>
      <w:szCs w:val="24"/>
    </w:rPr>
  </w:style>
  <w:style w:type="character" w:customStyle="1" w:styleId="blackres">
    <w:name w:val="blackres"/>
    <w:basedOn w:val="DefaultParagraphFont"/>
    <w:rsid w:val="00574E53"/>
  </w:style>
  <w:style w:type="paragraph" w:customStyle="1" w:styleId="Resume-Bullet2">
    <w:name w:val="Resume - Bullet 2"/>
    <w:basedOn w:val="Normal"/>
    <w:uiPriority w:val="99"/>
    <w:rsid w:val="00574E53"/>
    <w:pPr>
      <w:widowControl/>
      <w:numPr>
        <w:numId w:val="6"/>
      </w:numPr>
      <w:suppressAutoHyphens/>
      <w:overflowPunct w:val="0"/>
      <w:adjustRightInd w:val="0"/>
    </w:pPr>
    <w:rPr>
      <w:sz w:val="20"/>
      <w:szCs w:val="20"/>
    </w:rPr>
  </w:style>
  <w:style w:type="paragraph" w:styleId="z-BottomofForm">
    <w:name w:val="HTML Bottom of Form"/>
    <w:basedOn w:val="Normal"/>
    <w:next w:val="Normal"/>
    <w:link w:val="z-BottomofFormChar"/>
    <w:hidden/>
    <w:uiPriority w:val="99"/>
    <w:unhideWhenUsed/>
    <w:rsid w:val="008552EB"/>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8552EB"/>
    <w:rPr>
      <w:rFonts w:ascii="Arial" w:hAnsi="Arial" w:cs="Arial"/>
      <w:vanish/>
      <w:sz w:val="16"/>
      <w:szCs w:val="16"/>
    </w:rPr>
  </w:style>
  <w:style w:type="paragraph" w:styleId="ListBullet">
    <w:name w:val="List Bullet"/>
    <w:basedOn w:val="Normal"/>
    <w:uiPriority w:val="10"/>
    <w:qFormat/>
    <w:rsid w:val="00270B70"/>
    <w:pPr>
      <w:numPr>
        <w:numId w:val="7"/>
      </w:numPr>
      <w:contextualSpacing/>
    </w:pPr>
  </w:style>
  <w:style w:type="paragraph" w:customStyle="1" w:styleId="Normal9pt">
    <w:name w:val="Normal + 9 pt"/>
    <w:aliases w:val="Justified,Line spacing:  1.5 lines"/>
    <w:basedOn w:val="Heading6"/>
    <w:next w:val="Normal"/>
    <w:rsid w:val="00270B70"/>
    <w:pPr>
      <w:keepNext/>
      <w:numPr>
        <w:numId w:val="8"/>
      </w:numPr>
      <w:tabs>
        <w:tab w:val="left" w:pos="720"/>
      </w:tabs>
      <w:adjustRightInd w:val="0"/>
      <w:spacing w:before="0" w:after="0" w:line="360" w:lineRule="auto"/>
      <w:jc w:val="both"/>
    </w:pPr>
    <w:rPr>
      <w:rFonts w:ascii="Verdana" w:hAnsi="Verdana" w:cs="Verdana"/>
      <w:b w:val="0"/>
      <w:bCs w:val="0"/>
      <w:sz w:val="18"/>
      <w:szCs w:val="18"/>
    </w:rPr>
  </w:style>
  <w:style w:type="character" w:customStyle="1" w:styleId="locality">
    <w:name w:val="locality"/>
    <w:basedOn w:val="DefaultParagraphFont"/>
    <w:rsid w:val="00270B70"/>
  </w:style>
  <w:style w:type="paragraph" w:customStyle="1" w:styleId="ResumeBulletPoints">
    <w:name w:val="Resume Bullet Points"/>
    <w:basedOn w:val="Normal"/>
    <w:rsid w:val="00B455BC"/>
    <w:pPr>
      <w:widowControl/>
      <w:numPr>
        <w:numId w:val="9"/>
      </w:numPr>
      <w:adjustRightInd w:val="0"/>
      <w:spacing w:after="120"/>
      <w:jc w:val="both"/>
    </w:pPr>
    <w:rPr>
      <w:rFonts w:ascii="Tahoma" w:hAnsi="Tahoma" w:cs="Tahoma"/>
      <w:sz w:val="20"/>
      <w:szCs w:val="20"/>
    </w:rPr>
  </w:style>
  <w:style w:type="numbering" w:customStyle="1" w:styleId="NoList1">
    <w:name w:val="No List1"/>
    <w:next w:val="NoList"/>
    <w:uiPriority w:val="99"/>
    <w:semiHidden/>
    <w:unhideWhenUsed/>
    <w:rsid w:val="00074D1B"/>
  </w:style>
  <w:style w:type="paragraph" w:styleId="BodyText2">
    <w:name w:val="Body Text 2"/>
    <w:basedOn w:val="Normal"/>
    <w:link w:val="BodyText2Char"/>
    <w:rsid w:val="00074D1B"/>
    <w:pPr>
      <w:widowControl/>
      <w:adjustRightInd w:val="0"/>
    </w:pPr>
    <w:rPr>
      <w:rFonts w:ascii="Courier New" w:hAnsi="Courier New"/>
      <w:b/>
      <w:bCs/>
      <w:sz w:val="20"/>
      <w:szCs w:val="20"/>
      <w:lang w:val="x-none" w:eastAsia="x-none"/>
    </w:rPr>
  </w:style>
  <w:style w:type="character" w:customStyle="1" w:styleId="BodyText2Char">
    <w:name w:val="Body Text 2 Char"/>
    <w:basedOn w:val="DefaultParagraphFont"/>
    <w:link w:val="BodyText2"/>
    <w:rsid w:val="00074D1B"/>
    <w:rPr>
      <w:rFonts w:ascii="Courier New" w:hAnsi="Courier New"/>
      <w:b/>
      <w:bCs/>
      <w:lang w:val="x-none" w:eastAsia="x-none"/>
    </w:rPr>
  </w:style>
  <w:style w:type="character" w:customStyle="1" w:styleId="BodyTextChar">
    <w:name w:val="Body Text Char"/>
    <w:link w:val="BodyText"/>
    <w:rsid w:val="00074D1B"/>
    <w:rPr>
      <w:sz w:val="24"/>
      <w:szCs w:val="24"/>
    </w:rPr>
  </w:style>
  <w:style w:type="character" w:customStyle="1" w:styleId="Heading6Char">
    <w:name w:val="Heading 6 Char"/>
    <w:link w:val="Heading6"/>
    <w:rsid w:val="00074D1B"/>
    <w:rPr>
      <w:b/>
      <w:bCs/>
      <w:sz w:val="22"/>
      <w:szCs w:val="22"/>
    </w:rPr>
  </w:style>
  <w:style w:type="character" w:customStyle="1" w:styleId="BodyText3Char">
    <w:name w:val="Body Text 3 Char"/>
    <w:link w:val="BodyText3"/>
    <w:uiPriority w:val="99"/>
    <w:rsid w:val="00074D1B"/>
    <w:rPr>
      <w:sz w:val="16"/>
      <w:szCs w:val="16"/>
    </w:rPr>
  </w:style>
  <w:style w:type="character" w:customStyle="1" w:styleId="normalchar">
    <w:name w:val="normal__char"/>
    <w:basedOn w:val="DefaultParagraphFont"/>
    <w:uiPriority w:val="99"/>
    <w:rsid w:val="00074D1B"/>
  </w:style>
  <w:style w:type="paragraph" w:customStyle="1" w:styleId="bulletedlist">
    <w:name w:val="bulleted list"/>
    <w:basedOn w:val="Normal"/>
    <w:rsid w:val="00074D1B"/>
    <w:pPr>
      <w:widowControl/>
      <w:numPr>
        <w:numId w:val="10"/>
      </w:numPr>
      <w:autoSpaceDE/>
      <w:autoSpaceDN/>
      <w:spacing w:before="40" w:after="80" w:line="220" w:lineRule="exact"/>
    </w:pPr>
    <w:rPr>
      <w:rFonts w:ascii="Tahoma" w:hAnsi="Tahoma"/>
      <w:spacing w:val="10"/>
      <w:sz w:val="16"/>
      <w:szCs w:val="16"/>
    </w:rPr>
  </w:style>
  <w:style w:type="character" w:customStyle="1" w:styleId="TechnicalProfessionalsName">
    <w:name w:val="Technical Professional's Name"/>
    <w:rsid w:val="00074D1B"/>
    <w:rPr>
      <w:rFonts w:ascii="Arial" w:hAnsi="Arial"/>
      <w:b/>
      <w:color w:val="8E001C"/>
      <w:sz w:val="32"/>
    </w:rPr>
  </w:style>
  <w:style w:type="paragraph" w:customStyle="1" w:styleId="Addressblock">
    <w:name w:val="Address block"/>
    <w:rsid w:val="00074D1B"/>
    <w:pPr>
      <w:spacing w:line="240" w:lineRule="exact"/>
      <w:jc w:val="right"/>
    </w:pPr>
    <w:rPr>
      <w:rFonts w:ascii="Arial" w:hAnsi="Arial"/>
      <w:szCs w:val="24"/>
    </w:rPr>
  </w:style>
  <w:style w:type="character" w:customStyle="1" w:styleId="experience-date-locale">
    <w:name w:val="experience-date-locale"/>
    <w:rsid w:val="009048F6"/>
    <w:rPr>
      <w:rFonts w:ascii="Times New Roman" w:eastAsia="Times New Roman" w:hAnsi="Times New Roman"/>
    </w:rPr>
  </w:style>
  <w:style w:type="paragraph" w:customStyle="1" w:styleId="Preformatted">
    <w:name w:val="Preformatted"/>
    <w:basedOn w:val="Normal"/>
    <w:rsid w:val="009048F6"/>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autoSpaceDE/>
      <w:autoSpaceDN/>
    </w:pPr>
    <w:rPr>
      <w:rFonts w:ascii="Courier New" w:hAnsi="Courier New"/>
      <w:snapToGrid w:val="0"/>
      <w:sz w:val="20"/>
      <w:szCs w:val="20"/>
    </w:rPr>
  </w:style>
  <w:style w:type="paragraph" w:customStyle="1" w:styleId="CVbodytext">
    <w:name w:val="CVbodytext"/>
    <w:basedOn w:val="Normal"/>
    <w:rsid w:val="00AC076E"/>
    <w:pPr>
      <w:widowControl/>
      <w:tabs>
        <w:tab w:val="left" w:pos="720"/>
      </w:tabs>
      <w:suppressAutoHyphens/>
      <w:autoSpaceDE/>
      <w:autoSpaceDN/>
      <w:spacing w:after="200"/>
      <w:jc w:val="both"/>
    </w:pPr>
    <w:rPr>
      <w:rFonts w:ascii="Arial" w:hAnsi="Arial" w:cs="Arial"/>
      <w:sz w:val="20"/>
      <w:szCs w:val="20"/>
      <w:lang w:eastAsia="ar-SA"/>
    </w:rPr>
  </w:style>
  <w:style w:type="character" w:styleId="IntenseReference">
    <w:name w:val="Intense Reference"/>
    <w:basedOn w:val="DefaultParagraphFont"/>
    <w:uiPriority w:val="32"/>
    <w:qFormat/>
    <w:rsid w:val="00AC076E"/>
    <w:rPr>
      <w:rFonts w:asciiTheme="minorHAnsi" w:hAnsiTheme="minorHAnsi"/>
      <w:b w:val="0"/>
      <w:bCs/>
      <w:caps w:val="0"/>
      <w:smallCaps w:val="0"/>
      <w:color w:val="365F91" w:themeColor="accent1" w:themeShade="BF"/>
      <w:spacing w:val="5"/>
    </w:rPr>
  </w:style>
  <w:style w:type="character" w:customStyle="1" w:styleId="l0s331">
    <w:name w:val="l0s331"/>
    <w:basedOn w:val="DefaultParagraphFont"/>
    <w:rsid w:val="00AC076E"/>
    <w:rPr>
      <w:rFonts w:ascii="Courier New" w:hAnsi="Courier New" w:cs="Courier New" w:hint="default"/>
      <w:color w:val="4DA619"/>
      <w:sz w:val="20"/>
      <w:szCs w:val="20"/>
      <w:shd w:val="clear" w:color="auto" w:fill="FFFFFF"/>
    </w:rPr>
  </w:style>
  <w:style w:type="character" w:customStyle="1" w:styleId="HTMLTypewriter2">
    <w:name w:val="HTML Typewriter2"/>
    <w:rsid w:val="009154DB"/>
    <w:rPr>
      <w:rFonts w:ascii="Courier New" w:eastAsia="Times New Roman" w:hAnsi="Courier New" w:cs="Courier New"/>
      <w:sz w:val="20"/>
      <w:szCs w:val="20"/>
    </w:rPr>
  </w:style>
  <w:style w:type="character" w:customStyle="1" w:styleId="blackres1">
    <w:name w:val="blackres1"/>
    <w:rsid w:val="009154DB"/>
    <w:rPr>
      <w:rFonts w:ascii="Arial" w:hAnsi="Arial" w:cs="Arial" w:hint="default"/>
      <w:color w:val="000000"/>
      <w:sz w:val="20"/>
      <w:szCs w:val="20"/>
    </w:rPr>
  </w:style>
  <w:style w:type="character" w:customStyle="1" w:styleId="pc-rtg-body1">
    <w:name w:val="pc-rtg-body1"/>
    <w:rsid w:val="009154DB"/>
  </w:style>
  <w:style w:type="paragraph" w:customStyle="1" w:styleId="p1">
    <w:name w:val="p1"/>
    <w:basedOn w:val="Normal"/>
    <w:rsid w:val="002D70DC"/>
    <w:pPr>
      <w:widowControl/>
      <w:autoSpaceDE/>
      <w:autoSpaceDN/>
    </w:pPr>
    <w:rPr>
      <w:rFonts w:ascii="Helvetica" w:eastAsiaTheme="minorHAnsi" w:hAnsi="Helvetica"/>
      <w:sz w:val="14"/>
      <w:szCs w:val="14"/>
    </w:rPr>
  </w:style>
  <w:style w:type="character" w:customStyle="1" w:styleId="ListParagraphChar">
    <w:name w:val="List Paragraph Char"/>
    <w:link w:val="ListParagraph"/>
    <w:uiPriority w:val="34"/>
    <w:rsid w:val="00691268"/>
    <w:rPr>
      <w:rFonts w:ascii="Calibri" w:eastAsia="Calibri" w:hAnsi="Calibri"/>
      <w:sz w:val="22"/>
      <w:szCs w:val="22"/>
    </w:rPr>
  </w:style>
  <w:style w:type="character" w:customStyle="1" w:styleId="CharAttribute0">
    <w:name w:val="CharAttribute0"/>
    <w:rsid w:val="0085752E"/>
    <w:rPr>
      <w:rFonts w:ascii="Cambria" w:eastAsia="Cambria" w:hAnsi="Cambria"/>
      <w:b/>
      <w:sz w:val="24"/>
    </w:rPr>
  </w:style>
  <w:style w:type="character" w:customStyle="1" w:styleId="CharAttribute5">
    <w:name w:val="CharAttribute5"/>
    <w:rsid w:val="0085752E"/>
    <w:rPr>
      <w:rFonts w:ascii="Cambria" w:eastAsia="Cambria" w:hAnsi="Cambria"/>
      <w:sz w:val="24"/>
    </w:rPr>
  </w:style>
  <w:style w:type="character" w:customStyle="1" w:styleId="CharAttribute12">
    <w:name w:val="CharAttribute12"/>
    <w:rsid w:val="0085752E"/>
    <w:rPr>
      <w:rFonts w:ascii="Times New Roman" w:eastAsia="Times New Roman" w:hAnsi="Times New Roman"/>
      <w:sz w:val="24"/>
    </w:rPr>
  </w:style>
  <w:style w:type="character" w:customStyle="1" w:styleId="CharAttribute13">
    <w:name w:val="CharAttribute13"/>
    <w:rsid w:val="0085752E"/>
    <w:rPr>
      <w:rFonts w:ascii="Times New Roman" w:eastAsia="Times New Roman" w:hAnsi="Times New Roman"/>
      <w:b/>
      <w:sz w:val="24"/>
    </w:rPr>
  </w:style>
  <w:style w:type="character" w:customStyle="1" w:styleId="st">
    <w:name w:val="st"/>
    <w:basedOn w:val="DefaultParagraphFont"/>
    <w:rsid w:val="0085752E"/>
  </w:style>
  <w:style w:type="table" w:customStyle="1" w:styleId="DefaultTable">
    <w:name w:val="Default Table"/>
    <w:rsid w:val="0085752E"/>
    <w:rPr>
      <w:rFonts w:eastAsia="Batan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17">
    <w:name w:val="ParaAttribute17"/>
    <w:rsid w:val="0085752E"/>
    <w:pPr>
      <w:keepNext/>
      <w:widowControl w:val="0"/>
      <w:wordWrap w:val="0"/>
      <w:spacing w:after="280"/>
      <w:jc w:val="both"/>
    </w:pPr>
    <w:rPr>
      <w:rFonts w:eastAsia="Batang"/>
    </w:rPr>
  </w:style>
  <w:style w:type="paragraph" w:customStyle="1" w:styleId="ParaAttribute18">
    <w:name w:val="ParaAttribute18"/>
    <w:rsid w:val="0085752E"/>
    <w:pPr>
      <w:widowControl w:val="0"/>
      <w:wordWrap w:val="0"/>
      <w:spacing w:after="280"/>
      <w:jc w:val="both"/>
    </w:pPr>
    <w:rPr>
      <w:rFonts w:eastAsia="Batang"/>
    </w:rPr>
  </w:style>
  <w:style w:type="numbering" w:customStyle="1" w:styleId="Style1">
    <w:name w:val="Style1"/>
    <w:uiPriority w:val="99"/>
    <w:rsid w:val="005B4184"/>
    <w:pPr>
      <w:numPr>
        <w:numId w:val="11"/>
      </w:numPr>
    </w:pPr>
  </w:style>
  <w:style w:type="paragraph" w:customStyle="1" w:styleId="NoSpacing2">
    <w:name w:val="No Spacing2"/>
    <w:uiPriority w:val="1"/>
    <w:qFormat/>
    <w:rsid w:val="005B4184"/>
    <w:pPr>
      <w:suppressAutoHyphens/>
    </w:pPr>
    <w:rPr>
      <w:rFonts w:eastAsia="Calibri" w:cs="Mangal"/>
      <w:color w:val="000000"/>
      <w:kern w:val="1"/>
      <w:sz w:val="24"/>
      <w:szCs w:val="21"/>
      <w:lang w:eastAsia="hi-IN" w:bidi="hi-IN"/>
    </w:rPr>
  </w:style>
  <w:style w:type="paragraph" w:customStyle="1" w:styleId="LO-normal">
    <w:name w:val="LO-normal"/>
    <w:qFormat/>
    <w:rsid w:val="008F7EA0"/>
    <w:pPr>
      <w:spacing w:after="160" w:line="259" w:lineRule="auto"/>
    </w:pPr>
    <w:rPr>
      <w:rFonts w:ascii="Calibri" w:eastAsia="Calibri" w:hAnsi="Calibri" w:cs="Calibri"/>
      <w:color w:val="000000"/>
      <w:sz w:val="22"/>
      <w:szCs w:val="22"/>
    </w:rPr>
  </w:style>
  <w:style w:type="paragraph" w:customStyle="1" w:styleId="Contactinfo">
    <w:name w:val="Contact info"/>
    <w:basedOn w:val="Normal"/>
    <w:rsid w:val="008F7EA0"/>
    <w:pPr>
      <w:widowControl/>
      <w:autoSpaceDE/>
      <w:autoSpaceDN/>
      <w:spacing w:after="200" w:line="288" w:lineRule="auto"/>
    </w:pPr>
    <w:rPr>
      <w:rFonts w:asciiTheme="minorHAnsi" w:eastAsiaTheme="minorEastAsia" w:hAnsiTheme="minorHAnsi" w:cstheme="minorBidi"/>
      <w:iCs/>
      <w:sz w:val="21"/>
      <w:szCs w:val="21"/>
    </w:rPr>
  </w:style>
  <w:style w:type="paragraph" w:customStyle="1" w:styleId="JobDescription">
    <w:name w:val="Job Description"/>
    <w:basedOn w:val="PlainText"/>
    <w:qFormat/>
    <w:rsid w:val="00576BF7"/>
    <w:pPr>
      <w:widowControl/>
      <w:autoSpaceDE/>
      <w:autoSpaceDN/>
      <w:spacing w:before="60" w:after="120"/>
      <w:ind w:right="-58"/>
    </w:pPr>
    <w:rPr>
      <w:rFonts w:ascii="Book Antiqua" w:hAnsi="Book Antiqua" w:cs="Arial"/>
      <w:color w:val="000000"/>
    </w:rPr>
  </w:style>
  <w:style w:type="paragraph" w:customStyle="1" w:styleId="CompanyInfo">
    <w:name w:val="Company Info"/>
    <w:basedOn w:val="PlainText"/>
    <w:qFormat/>
    <w:rsid w:val="00470F37"/>
    <w:pPr>
      <w:widowControl/>
      <w:tabs>
        <w:tab w:val="left" w:pos="180"/>
        <w:tab w:val="right" w:pos="10170"/>
      </w:tabs>
      <w:autoSpaceDE/>
      <w:autoSpaceDN/>
      <w:spacing w:before="40"/>
      <w:ind w:left="-101" w:right="-58"/>
    </w:pPr>
    <w:rPr>
      <w:rFonts w:ascii="Book Antiqua" w:eastAsia="MS Mincho" w:hAnsi="Book Antiqua" w:cs="Tahoma"/>
      <w:sz w:val="22"/>
      <w:szCs w:val="22"/>
    </w:rPr>
  </w:style>
  <w:style w:type="paragraph" w:customStyle="1" w:styleId="KeyProjects">
    <w:name w:val="Key Projects"/>
    <w:basedOn w:val="PlainText"/>
    <w:qFormat/>
    <w:rsid w:val="00DC2386"/>
    <w:pPr>
      <w:widowControl/>
      <w:autoSpaceDE/>
      <w:autoSpaceDN/>
      <w:spacing w:before="60" w:after="20"/>
      <w:ind w:left="187" w:right="-58"/>
    </w:pPr>
    <w:rPr>
      <w:rFonts w:ascii="Book Antiqua" w:eastAsia="MS Mincho" w:hAnsi="Book Antiqua" w:cs="Tahoma"/>
      <w:b/>
      <w:i/>
    </w:rPr>
  </w:style>
  <w:style w:type="paragraph" w:customStyle="1" w:styleId="JobTitle">
    <w:name w:val="Job Title"/>
    <w:basedOn w:val="PlainText"/>
    <w:qFormat/>
    <w:rsid w:val="00A55910"/>
    <w:pPr>
      <w:widowControl/>
      <w:tabs>
        <w:tab w:val="left" w:pos="180"/>
      </w:tabs>
      <w:autoSpaceDE/>
      <w:autoSpaceDN/>
      <w:spacing w:before="20" w:after="40"/>
      <w:ind w:left="-101" w:right="-58"/>
    </w:pPr>
    <w:rPr>
      <w:rFonts w:ascii="Book Antiqua" w:eastAsia="MS Mincho" w:hAnsi="Book Antiqua" w:cs="Tahoma"/>
      <w:b/>
    </w:rPr>
  </w:style>
  <w:style w:type="paragraph" w:customStyle="1" w:styleId="SkillSet">
    <w:name w:val="SkillSet"/>
    <w:basedOn w:val="Normal"/>
    <w:rsid w:val="00962332"/>
    <w:pPr>
      <w:keepNext/>
      <w:keepLines/>
      <w:widowControl/>
      <w:autoSpaceDE/>
      <w:autoSpaceDN/>
      <w:spacing w:after="120"/>
      <w:ind w:left="720"/>
    </w:pPr>
    <w:rPr>
      <w:rFonts w:ascii="Verdana" w:hAnsi="Verdana"/>
      <w:b/>
      <w:sz w:val="17"/>
      <w:szCs w:val="20"/>
    </w:rPr>
  </w:style>
  <w:style w:type="paragraph" w:customStyle="1" w:styleId="p5">
    <w:name w:val="p5"/>
    <w:basedOn w:val="Normal"/>
    <w:rsid w:val="00E66751"/>
    <w:pPr>
      <w:tabs>
        <w:tab w:val="left" w:pos="720"/>
      </w:tabs>
      <w:autoSpaceDE/>
      <w:autoSpaceDN/>
      <w:spacing w:line="280" w:lineRule="atLeast"/>
    </w:pPr>
    <w:rPr>
      <w:snapToGrid w:val="0"/>
      <w:szCs w:val="20"/>
    </w:rPr>
  </w:style>
  <w:style w:type="character" w:customStyle="1" w:styleId="highlight1">
    <w:name w:val="highlight1"/>
    <w:rsid w:val="00E66751"/>
    <w:rPr>
      <w:b/>
      <w:bCs/>
      <w:color w:val="FF0000"/>
    </w:rPr>
  </w:style>
  <w:style w:type="paragraph" w:customStyle="1" w:styleId="QuickFormat1">
    <w:name w:val="QuickFormat1"/>
    <w:rsid w:val="0017251F"/>
    <w:pPr>
      <w:widowControl w:val="0"/>
      <w:autoSpaceDE w:val="0"/>
      <w:autoSpaceDN w:val="0"/>
      <w:adjustRightInd w:val="0"/>
    </w:pPr>
    <w:rPr>
      <w:sz w:val="22"/>
      <w:szCs w:val="22"/>
    </w:rPr>
  </w:style>
  <w:style w:type="numbering" w:customStyle="1" w:styleId="WWNum9">
    <w:name w:val="WWNum9"/>
    <w:basedOn w:val="NoList"/>
    <w:rsid w:val="00012210"/>
    <w:pPr>
      <w:numPr>
        <w:numId w:val="12"/>
      </w:numPr>
    </w:pPr>
  </w:style>
  <w:style w:type="numbering" w:customStyle="1" w:styleId="WWNum10">
    <w:name w:val="WWNum10"/>
    <w:basedOn w:val="NoList"/>
    <w:rsid w:val="00012210"/>
    <w:pPr>
      <w:numPr>
        <w:numId w:val="13"/>
      </w:numPr>
    </w:pPr>
  </w:style>
  <w:style w:type="numbering" w:customStyle="1" w:styleId="WWNum11">
    <w:name w:val="WWNum11"/>
    <w:basedOn w:val="NoList"/>
    <w:rsid w:val="00012210"/>
    <w:pPr>
      <w:numPr>
        <w:numId w:val="14"/>
      </w:numPr>
    </w:pPr>
  </w:style>
  <w:style w:type="numbering" w:customStyle="1" w:styleId="WWNum12">
    <w:name w:val="WWNum12"/>
    <w:basedOn w:val="NoList"/>
    <w:rsid w:val="00012210"/>
    <w:pPr>
      <w:numPr>
        <w:numId w:val="15"/>
      </w:numPr>
    </w:pPr>
  </w:style>
  <w:style w:type="numbering" w:customStyle="1" w:styleId="WWNum13">
    <w:name w:val="WWNum13"/>
    <w:basedOn w:val="NoList"/>
    <w:rsid w:val="00012210"/>
    <w:pPr>
      <w:numPr>
        <w:numId w:val="16"/>
      </w:numPr>
    </w:pPr>
  </w:style>
  <w:style w:type="numbering" w:customStyle="1" w:styleId="WWNum14">
    <w:name w:val="WWNum14"/>
    <w:basedOn w:val="NoList"/>
    <w:rsid w:val="00012210"/>
    <w:pPr>
      <w:numPr>
        <w:numId w:val="17"/>
      </w:numPr>
    </w:pPr>
  </w:style>
  <w:style w:type="numbering" w:customStyle="1" w:styleId="WWNum18">
    <w:name w:val="WWNum18"/>
    <w:basedOn w:val="NoList"/>
    <w:rsid w:val="00012210"/>
    <w:pPr>
      <w:numPr>
        <w:numId w:val="18"/>
      </w:numPr>
    </w:pPr>
  </w:style>
  <w:style w:type="table" w:customStyle="1" w:styleId="TableGrid1">
    <w:name w:val="Table Grid1"/>
    <w:basedOn w:val="TableNormal"/>
    <w:next w:val="TableGrid"/>
    <w:uiPriority w:val="39"/>
    <w:rsid w:val="00C043D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11784"/>
    <w:rPr>
      <w:sz w:val="24"/>
      <w:szCs w:val="24"/>
    </w:rPr>
  </w:style>
  <w:style w:type="paragraph" w:customStyle="1" w:styleId="ContactInfo0">
    <w:name w:val="Contact Info"/>
    <w:basedOn w:val="Normal"/>
    <w:uiPriority w:val="3"/>
    <w:qFormat/>
    <w:rsid w:val="00E11784"/>
    <w:pPr>
      <w:widowControl/>
      <w:autoSpaceDE/>
      <w:autoSpaceDN/>
      <w:spacing w:before="80"/>
      <w:jc w:val="right"/>
    </w:pPr>
    <w:rPr>
      <w:rFonts w:asciiTheme="minorHAnsi" w:eastAsiaTheme="minorHAnsi" w:hAnsiTheme="minorHAnsi" w:cstheme="minorBidi"/>
      <w:color w:val="595959" w:themeColor="text1" w:themeTint="A6"/>
      <w:kern w:val="18"/>
      <w:sz w:val="20"/>
      <w:szCs w:val="22"/>
    </w:rPr>
  </w:style>
  <w:style w:type="character" w:customStyle="1" w:styleId="Heading4Char">
    <w:name w:val="Heading 4 Char"/>
    <w:basedOn w:val="DefaultParagraphFont"/>
    <w:link w:val="Heading4"/>
    <w:rsid w:val="00E11784"/>
    <w:rPr>
      <w:b/>
      <w:bCs/>
      <w:sz w:val="28"/>
      <w:szCs w:val="28"/>
    </w:rPr>
  </w:style>
  <w:style w:type="character" w:customStyle="1" w:styleId="Heading8Char">
    <w:name w:val="Heading 8 Char"/>
    <w:basedOn w:val="DefaultParagraphFont"/>
    <w:link w:val="Heading8"/>
    <w:rsid w:val="00E11784"/>
    <w:rPr>
      <w:i/>
      <w:iCs/>
      <w:sz w:val="24"/>
      <w:szCs w:val="24"/>
    </w:rPr>
  </w:style>
  <w:style w:type="paragraph" w:customStyle="1" w:styleId="WW-DefaultText">
    <w:name w:val="WW-Default Text"/>
    <w:rsid w:val="006231C2"/>
    <w:pPr>
      <w:suppressAutoHyphens/>
      <w:textAlignment w:val="baseline"/>
    </w:pPr>
    <w:rPr>
      <w:rFonts w:eastAsia="Arial"/>
      <w:kern w:val="1"/>
      <w:sz w:val="24"/>
      <w:szCs w:val="24"/>
      <w:lang w:eastAsia="ar-SA"/>
    </w:rPr>
  </w:style>
  <w:style w:type="character" w:styleId="UnresolvedMention">
    <w:name w:val="Unresolved Mention"/>
    <w:basedOn w:val="DefaultParagraphFont"/>
    <w:uiPriority w:val="99"/>
    <w:semiHidden/>
    <w:unhideWhenUsed/>
    <w:rsid w:val="00627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4309">
      <w:bodyDiv w:val="1"/>
      <w:marLeft w:val="0"/>
      <w:marRight w:val="0"/>
      <w:marTop w:val="0"/>
      <w:marBottom w:val="0"/>
      <w:divBdr>
        <w:top w:val="none" w:sz="0" w:space="0" w:color="auto"/>
        <w:left w:val="none" w:sz="0" w:space="0" w:color="auto"/>
        <w:bottom w:val="none" w:sz="0" w:space="0" w:color="auto"/>
        <w:right w:val="none" w:sz="0" w:space="0" w:color="auto"/>
      </w:divBdr>
    </w:div>
    <w:div w:id="136147851">
      <w:bodyDiv w:val="1"/>
      <w:marLeft w:val="0"/>
      <w:marRight w:val="0"/>
      <w:marTop w:val="0"/>
      <w:marBottom w:val="0"/>
      <w:divBdr>
        <w:top w:val="none" w:sz="0" w:space="0" w:color="auto"/>
        <w:left w:val="none" w:sz="0" w:space="0" w:color="auto"/>
        <w:bottom w:val="none" w:sz="0" w:space="0" w:color="auto"/>
        <w:right w:val="none" w:sz="0" w:space="0" w:color="auto"/>
      </w:divBdr>
    </w:div>
    <w:div w:id="395470978">
      <w:bodyDiv w:val="1"/>
      <w:marLeft w:val="0"/>
      <w:marRight w:val="0"/>
      <w:marTop w:val="0"/>
      <w:marBottom w:val="0"/>
      <w:divBdr>
        <w:top w:val="none" w:sz="0" w:space="0" w:color="auto"/>
        <w:left w:val="none" w:sz="0" w:space="0" w:color="auto"/>
        <w:bottom w:val="none" w:sz="0" w:space="0" w:color="auto"/>
        <w:right w:val="none" w:sz="0" w:space="0" w:color="auto"/>
      </w:divBdr>
    </w:div>
    <w:div w:id="492137802">
      <w:bodyDiv w:val="1"/>
      <w:marLeft w:val="0"/>
      <w:marRight w:val="0"/>
      <w:marTop w:val="0"/>
      <w:marBottom w:val="0"/>
      <w:divBdr>
        <w:top w:val="none" w:sz="0" w:space="0" w:color="auto"/>
        <w:left w:val="none" w:sz="0" w:space="0" w:color="auto"/>
        <w:bottom w:val="none" w:sz="0" w:space="0" w:color="auto"/>
        <w:right w:val="none" w:sz="0" w:space="0" w:color="auto"/>
      </w:divBdr>
    </w:div>
    <w:div w:id="788234045">
      <w:bodyDiv w:val="1"/>
      <w:marLeft w:val="0"/>
      <w:marRight w:val="0"/>
      <w:marTop w:val="0"/>
      <w:marBottom w:val="0"/>
      <w:divBdr>
        <w:top w:val="none" w:sz="0" w:space="0" w:color="auto"/>
        <w:left w:val="none" w:sz="0" w:space="0" w:color="auto"/>
        <w:bottom w:val="none" w:sz="0" w:space="0" w:color="auto"/>
        <w:right w:val="none" w:sz="0" w:space="0" w:color="auto"/>
      </w:divBdr>
      <w:divsChild>
        <w:div w:id="869073965">
          <w:marLeft w:val="0"/>
          <w:marRight w:val="0"/>
          <w:marTop w:val="0"/>
          <w:marBottom w:val="0"/>
          <w:divBdr>
            <w:top w:val="none" w:sz="0" w:space="0" w:color="auto"/>
            <w:left w:val="none" w:sz="0" w:space="0" w:color="auto"/>
            <w:bottom w:val="none" w:sz="0" w:space="0" w:color="auto"/>
            <w:right w:val="none" w:sz="0" w:space="0" w:color="auto"/>
          </w:divBdr>
          <w:divsChild>
            <w:div w:id="145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4461">
      <w:bodyDiv w:val="1"/>
      <w:marLeft w:val="0"/>
      <w:marRight w:val="0"/>
      <w:marTop w:val="0"/>
      <w:marBottom w:val="0"/>
      <w:divBdr>
        <w:top w:val="none" w:sz="0" w:space="0" w:color="auto"/>
        <w:left w:val="none" w:sz="0" w:space="0" w:color="auto"/>
        <w:bottom w:val="none" w:sz="0" w:space="0" w:color="auto"/>
        <w:right w:val="none" w:sz="0" w:space="0" w:color="auto"/>
      </w:divBdr>
    </w:div>
    <w:div w:id="989670421">
      <w:bodyDiv w:val="1"/>
      <w:marLeft w:val="0"/>
      <w:marRight w:val="0"/>
      <w:marTop w:val="0"/>
      <w:marBottom w:val="0"/>
      <w:divBdr>
        <w:top w:val="none" w:sz="0" w:space="0" w:color="auto"/>
        <w:left w:val="none" w:sz="0" w:space="0" w:color="auto"/>
        <w:bottom w:val="none" w:sz="0" w:space="0" w:color="auto"/>
        <w:right w:val="none" w:sz="0" w:space="0" w:color="auto"/>
      </w:divBdr>
    </w:div>
    <w:div w:id="996106133">
      <w:bodyDiv w:val="1"/>
      <w:marLeft w:val="0"/>
      <w:marRight w:val="0"/>
      <w:marTop w:val="0"/>
      <w:marBottom w:val="0"/>
      <w:divBdr>
        <w:top w:val="none" w:sz="0" w:space="0" w:color="auto"/>
        <w:left w:val="none" w:sz="0" w:space="0" w:color="auto"/>
        <w:bottom w:val="none" w:sz="0" w:space="0" w:color="auto"/>
        <w:right w:val="none" w:sz="0" w:space="0" w:color="auto"/>
      </w:divBdr>
    </w:div>
    <w:div w:id="1281689441">
      <w:bodyDiv w:val="1"/>
      <w:marLeft w:val="0"/>
      <w:marRight w:val="0"/>
      <w:marTop w:val="0"/>
      <w:marBottom w:val="0"/>
      <w:divBdr>
        <w:top w:val="none" w:sz="0" w:space="0" w:color="auto"/>
        <w:left w:val="none" w:sz="0" w:space="0" w:color="auto"/>
        <w:bottom w:val="none" w:sz="0" w:space="0" w:color="auto"/>
        <w:right w:val="none" w:sz="0" w:space="0" w:color="auto"/>
      </w:divBdr>
    </w:div>
    <w:div w:id="1347438023">
      <w:bodyDiv w:val="1"/>
      <w:marLeft w:val="0"/>
      <w:marRight w:val="0"/>
      <w:marTop w:val="0"/>
      <w:marBottom w:val="0"/>
      <w:divBdr>
        <w:top w:val="none" w:sz="0" w:space="0" w:color="auto"/>
        <w:left w:val="none" w:sz="0" w:space="0" w:color="auto"/>
        <w:bottom w:val="none" w:sz="0" w:space="0" w:color="auto"/>
        <w:right w:val="none" w:sz="0" w:space="0" w:color="auto"/>
      </w:divBdr>
    </w:div>
    <w:div w:id="1485391493">
      <w:bodyDiv w:val="1"/>
      <w:marLeft w:val="0"/>
      <w:marRight w:val="0"/>
      <w:marTop w:val="0"/>
      <w:marBottom w:val="0"/>
      <w:divBdr>
        <w:top w:val="none" w:sz="0" w:space="0" w:color="auto"/>
        <w:left w:val="none" w:sz="0" w:space="0" w:color="auto"/>
        <w:bottom w:val="none" w:sz="0" w:space="0" w:color="auto"/>
        <w:right w:val="none" w:sz="0" w:space="0" w:color="auto"/>
      </w:divBdr>
    </w:div>
    <w:div w:id="1638535287">
      <w:bodyDiv w:val="1"/>
      <w:marLeft w:val="0"/>
      <w:marRight w:val="0"/>
      <w:marTop w:val="0"/>
      <w:marBottom w:val="0"/>
      <w:divBdr>
        <w:top w:val="none" w:sz="0" w:space="0" w:color="auto"/>
        <w:left w:val="none" w:sz="0" w:space="0" w:color="auto"/>
        <w:bottom w:val="none" w:sz="0" w:space="0" w:color="auto"/>
        <w:right w:val="none" w:sz="0" w:space="0" w:color="auto"/>
      </w:divBdr>
    </w:div>
    <w:div w:id="1686125903">
      <w:bodyDiv w:val="1"/>
      <w:marLeft w:val="0"/>
      <w:marRight w:val="0"/>
      <w:marTop w:val="0"/>
      <w:marBottom w:val="0"/>
      <w:divBdr>
        <w:top w:val="none" w:sz="0" w:space="0" w:color="auto"/>
        <w:left w:val="none" w:sz="0" w:space="0" w:color="auto"/>
        <w:bottom w:val="none" w:sz="0" w:space="0" w:color="auto"/>
        <w:right w:val="none" w:sz="0" w:space="0" w:color="auto"/>
      </w:divBdr>
    </w:div>
    <w:div w:id="1792355831">
      <w:bodyDiv w:val="1"/>
      <w:marLeft w:val="0"/>
      <w:marRight w:val="0"/>
      <w:marTop w:val="0"/>
      <w:marBottom w:val="0"/>
      <w:divBdr>
        <w:top w:val="none" w:sz="0" w:space="0" w:color="auto"/>
        <w:left w:val="none" w:sz="0" w:space="0" w:color="auto"/>
        <w:bottom w:val="none" w:sz="0" w:space="0" w:color="auto"/>
        <w:right w:val="none" w:sz="0" w:space="0" w:color="auto"/>
      </w:divBdr>
    </w:div>
    <w:div w:id="1865363196">
      <w:bodyDiv w:val="1"/>
      <w:marLeft w:val="0"/>
      <w:marRight w:val="0"/>
      <w:marTop w:val="0"/>
      <w:marBottom w:val="0"/>
      <w:divBdr>
        <w:top w:val="none" w:sz="0" w:space="0" w:color="auto"/>
        <w:left w:val="none" w:sz="0" w:space="0" w:color="auto"/>
        <w:bottom w:val="none" w:sz="0" w:space="0" w:color="auto"/>
        <w:right w:val="none" w:sz="0" w:space="0" w:color="auto"/>
      </w:divBdr>
    </w:div>
    <w:div w:id="1870293969">
      <w:bodyDiv w:val="1"/>
      <w:marLeft w:val="0"/>
      <w:marRight w:val="0"/>
      <w:marTop w:val="0"/>
      <w:marBottom w:val="0"/>
      <w:divBdr>
        <w:top w:val="none" w:sz="0" w:space="0" w:color="auto"/>
        <w:left w:val="none" w:sz="0" w:space="0" w:color="auto"/>
        <w:bottom w:val="none" w:sz="0" w:space="0" w:color="auto"/>
        <w:right w:val="none" w:sz="0" w:space="0" w:color="auto"/>
      </w:divBdr>
    </w:div>
    <w:div w:id="1920677735">
      <w:bodyDiv w:val="1"/>
      <w:marLeft w:val="0"/>
      <w:marRight w:val="0"/>
      <w:marTop w:val="0"/>
      <w:marBottom w:val="0"/>
      <w:divBdr>
        <w:top w:val="none" w:sz="0" w:space="0" w:color="auto"/>
        <w:left w:val="none" w:sz="0" w:space="0" w:color="auto"/>
        <w:bottom w:val="none" w:sz="0" w:space="0" w:color="auto"/>
        <w:right w:val="none" w:sz="0" w:space="0" w:color="auto"/>
      </w:divBdr>
    </w:div>
    <w:div w:id="1943756956">
      <w:bodyDiv w:val="1"/>
      <w:marLeft w:val="0"/>
      <w:marRight w:val="0"/>
      <w:marTop w:val="0"/>
      <w:marBottom w:val="0"/>
      <w:divBdr>
        <w:top w:val="none" w:sz="0" w:space="0" w:color="auto"/>
        <w:left w:val="none" w:sz="0" w:space="0" w:color="auto"/>
        <w:bottom w:val="none" w:sz="0" w:space="0" w:color="auto"/>
        <w:right w:val="none" w:sz="0" w:space="0" w:color="auto"/>
      </w:divBdr>
    </w:div>
    <w:div w:id="2095006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idneybrys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slbryson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A1C5C-2C92-C241-B81E-B3A45FF2E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David</vt:lpstr>
    </vt:vector>
  </TitlesOfParts>
  <Company>ACT</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dc:title>
  <dc:creator>Alec</dc:creator>
  <cp:lastModifiedBy>Bryson, Sidney (Nokia - US/Naperville)</cp:lastModifiedBy>
  <cp:revision>3</cp:revision>
  <cp:lastPrinted>2019-02-24T04:40:00Z</cp:lastPrinted>
  <dcterms:created xsi:type="dcterms:W3CDTF">2019-03-04T19:40:00Z</dcterms:created>
  <dcterms:modified xsi:type="dcterms:W3CDTF">2019-03-04T20:30:00Z</dcterms:modified>
</cp:coreProperties>
</file>